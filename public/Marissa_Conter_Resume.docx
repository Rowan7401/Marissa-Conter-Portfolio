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45181A" w14:textId="77777777" w:rsidR="004C6720" w:rsidRDefault="00000000">
      <w:pPr>
        <w:pStyle w:val="divonlyName"/>
        <w:pBdr>
          <w:top w:val="single" w:sz="8" w:space="0" w:color="000000"/>
          <w:bottom w:val="none" w:sz="0" w:space="1" w:color="auto"/>
        </w:pBdr>
        <w:spacing w:after="240" w:line="720" w:lineRule="atLeast"/>
        <w:jc w:val="center"/>
        <w:rPr>
          <w:b/>
          <w:bCs/>
          <w:smallCaps/>
          <w:color w:val="000000"/>
          <w:sz w:val="48"/>
          <w:szCs w:val="48"/>
        </w:rPr>
      </w:pPr>
      <w:r>
        <w:rPr>
          <w:rStyle w:val="span"/>
          <w:b/>
          <w:bCs/>
          <w:smallCaps/>
          <w:color w:val="000000"/>
          <w:sz w:val="48"/>
          <w:szCs w:val="48"/>
        </w:rPr>
        <w:t>Marissa</w:t>
      </w:r>
      <w:r>
        <w:rPr>
          <w:b/>
          <w:bCs/>
          <w:smallCaps/>
          <w:color w:val="000000"/>
          <w:sz w:val="48"/>
          <w:szCs w:val="48"/>
        </w:rPr>
        <w:t xml:space="preserve"> </w:t>
      </w:r>
      <w:r>
        <w:rPr>
          <w:rStyle w:val="span"/>
          <w:b/>
          <w:bCs/>
          <w:smallCaps/>
          <w:color w:val="000000"/>
          <w:sz w:val="48"/>
          <w:szCs w:val="48"/>
        </w:rPr>
        <w:t>Conter</w:t>
      </w:r>
    </w:p>
    <w:p w14:paraId="18BA9209" w14:textId="77777777" w:rsidR="004C6720" w:rsidRDefault="00000000">
      <w:pPr>
        <w:pStyle w:val="divdocumentdivlowerborderupper"/>
        <w:spacing w:after="10"/>
      </w:pPr>
      <w:r>
        <w:t> </w:t>
      </w:r>
    </w:p>
    <w:p w14:paraId="48812F06" w14:textId="77777777" w:rsidR="004C6720" w:rsidRDefault="00000000">
      <w:pPr>
        <w:pStyle w:val="divdocumentdivlowerborder"/>
      </w:pPr>
      <w:r>
        <w:t> </w:t>
      </w:r>
    </w:p>
    <w:p w14:paraId="1EF5C529" w14:textId="77777777" w:rsidR="004C6720" w:rsidRDefault="0000000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599706A" w14:textId="4BD52BEC" w:rsidR="004C6720" w:rsidRDefault="00BB5EAC">
      <w:pPr>
        <w:spacing w:line="340" w:lineRule="atLeast"/>
        <w:jc w:val="center"/>
        <w:rPr>
          <w:rStyle w:val="divdocumentdivaddressli"/>
          <w:sz w:val="22"/>
          <w:szCs w:val="22"/>
        </w:rPr>
      </w:pPr>
      <w:r>
        <w:rPr>
          <w:rStyle w:val="span"/>
          <w:vanish/>
          <w:sz w:val="22"/>
          <w:szCs w:val="22"/>
        </w:rPr>
        <w:t> </w:t>
      </w:r>
      <w:r w:rsidR="00551FC8">
        <w:rPr>
          <w:rStyle w:val="span"/>
          <w:sz w:val="22"/>
          <w:szCs w:val="22"/>
        </w:rPr>
        <w:t>Seattle</w:t>
      </w:r>
      <w:r w:rsidR="00CB64A5">
        <w:rPr>
          <w:rStyle w:val="span"/>
          <w:sz w:val="22"/>
          <w:szCs w:val="22"/>
        </w:rPr>
        <w:t>,</w:t>
      </w:r>
      <w:r>
        <w:rPr>
          <w:rStyle w:val="span"/>
          <w:sz w:val="22"/>
          <w:szCs w:val="22"/>
        </w:rPr>
        <w:t> </w:t>
      </w:r>
      <w:r w:rsidR="00CB64A5">
        <w:rPr>
          <w:rStyle w:val="span"/>
          <w:sz w:val="22"/>
          <w:szCs w:val="22"/>
        </w:rPr>
        <w:t>W</w:t>
      </w:r>
      <w:r>
        <w:rPr>
          <w:rStyle w:val="span"/>
          <w:sz w:val="22"/>
          <w:szCs w:val="22"/>
        </w:rPr>
        <w:t>A</w:t>
      </w:r>
      <w:r w:rsidR="00CB64A5">
        <w:rPr>
          <w:rStyle w:val="span"/>
          <w:sz w:val="22"/>
          <w:szCs w:val="22"/>
        </w:rPr>
        <w:t>,</w:t>
      </w:r>
      <w:r>
        <w:rPr>
          <w:rStyle w:val="span"/>
          <w:sz w:val="22"/>
          <w:szCs w:val="22"/>
        </w:rPr>
        <w:t> 9</w:t>
      </w:r>
      <w:r w:rsidR="002E6622">
        <w:rPr>
          <w:rStyle w:val="span"/>
          <w:sz w:val="22"/>
          <w:szCs w:val="22"/>
        </w:rPr>
        <w:t>8</w:t>
      </w:r>
      <w:r w:rsidR="00551FC8">
        <w:rPr>
          <w:rStyle w:val="span"/>
          <w:sz w:val="22"/>
          <w:szCs w:val="22"/>
        </w:rPr>
        <w:t>11</w:t>
      </w:r>
      <w:r w:rsidR="002E6622">
        <w:rPr>
          <w:rStyle w:val="span"/>
          <w:sz w:val="22"/>
          <w:szCs w:val="22"/>
        </w:rPr>
        <w:t>9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949</w:t>
      </w:r>
      <w:r>
        <w:rPr>
          <w:rStyle w:val="span"/>
          <w:sz w:val="22"/>
          <w:szCs w:val="22"/>
        </w:rPr>
        <w:noBreakHyphen/>
        <w:t>529</w:t>
      </w:r>
      <w:r>
        <w:rPr>
          <w:rStyle w:val="span"/>
          <w:sz w:val="22"/>
          <w:szCs w:val="22"/>
        </w:rPr>
        <w:noBreakHyphen/>
        <w:t>4277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m</w:t>
      </w:r>
      <w:r w:rsidR="00382E7F">
        <w:rPr>
          <w:rStyle w:val="span"/>
          <w:sz w:val="22"/>
          <w:szCs w:val="22"/>
        </w:rPr>
        <w:t>arissaconter@gmail.com</w:t>
      </w:r>
      <w:r>
        <w:rPr>
          <w:rStyle w:val="divdocumentdivaddressli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7A7A6706" w14:textId="6C33EA2A" w:rsidR="004C6720" w:rsidRPr="00863D74" w:rsidRDefault="004C6720">
      <w:pPr>
        <w:pStyle w:val="div"/>
        <w:spacing w:line="140" w:lineRule="exact"/>
        <w:jc w:val="center"/>
        <w:rPr>
          <w:sz w:val="20"/>
          <w:szCs w:val="20"/>
        </w:rPr>
      </w:pPr>
    </w:p>
    <w:p w14:paraId="6B144ACC" w14:textId="77777777" w:rsidR="002E6622" w:rsidRDefault="002E6622" w:rsidP="002E6622">
      <w:pPr>
        <w:pStyle w:val="divdocumentdivheading"/>
        <w:tabs>
          <w:tab w:val="left" w:pos="4380"/>
          <w:tab w:val="left" w:pos="10560"/>
        </w:tabs>
        <w:spacing w:before="300" w:line="360" w:lineRule="atLeast"/>
        <w:jc w:val="center"/>
        <w:rPr>
          <w:smallCaps/>
        </w:rPr>
      </w:pP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2"/>
        </w:rPr>
        <w:tab/>
      </w:r>
    </w:p>
    <w:p w14:paraId="0486761D" w14:textId="3310F88A" w:rsidR="002E6622" w:rsidRDefault="002E6622" w:rsidP="002E6622">
      <w:pPr>
        <w:pStyle w:val="spanpaddedline"/>
        <w:spacing w:line="360" w:lineRule="atLeast"/>
        <w:rPr>
          <w:rStyle w:val="spancompanyname"/>
          <w:sz w:val="22"/>
          <w:szCs w:val="22"/>
        </w:rPr>
      </w:pPr>
      <w:r w:rsidRPr="007C4EB7">
        <w:rPr>
          <w:rStyle w:val="spancompanyname"/>
        </w:rPr>
        <w:t>Bachelor of Arts</w:t>
      </w:r>
      <w:r>
        <w:rPr>
          <w:rStyle w:val="spancompanyname"/>
          <w:sz w:val="22"/>
          <w:szCs w:val="22"/>
        </w:rPr>
        <w:t xml:space="preserve">, </w:t>
      </w:r>
      <w:r w:rsidRPr="002E6622">
        <w:rPr>
          <w:rStyle w:val="spancompanyname"/>
          <w:b w:val="0"/>
          <w:bCs w:val="0"/>
          <w:sz w:val="22"/>
          <w:szCs w:val="22"/>
        </w:rPr>
        <w:t>Magna Cum Laude</w:t>
      </w:r>
      <w:r>
        <w:rPr>
          <w:rStyle w:val="spancompanyname"/>
          <w:sz w:val="22"/>
          <w:szCs w:val="22"/>
        </w:rPr>
        <w:t xml:space="preserve"> </w:t>
      </w:r>
      <w:r w:rsidRPr="002E6622">
        <w:rPr>
          <w:rStyle w:val="spancompanyname"/>
          <w:b w:val="0"/>
          <w:bCs w:val="0"/>
          <w:sz w:val="22"/>
          <w:szCs w:val="22"/>
        </w:rPr>
        <w:t xml:space="preserve">— </w:t>
      </w:r>
      <w:r w:rsidR="00AD78FB">
        <w:rPr>
          <w:rStyle w:val="spancompanyname"/>
          <w:b w:val="0"/>
          <w:bCs w:val="0"/>
          <w:sz w:val="22"/>
          <w:szCs w:val="22"/>
        </w:rPr>
        <w:t>0</w:t>
      </w:r>
      <w:r w:rsidRPr="002E6622">
        <w:rPr>
          <w:rStyle w:val="spancompanyname"/>
          <w:b w:val="0"/>
          <w:bCs w:val="0"/>
          <w:sz w:val="22"/>
          <w:szCs w:val="22"/>
        </w:rPr>
        <w:t>5/2024</w:t>
      </w:r>
    </w:p>
    <w:p w14:paraId="356DEFB5" w14:textId="7372C06E" w:rsidR="002E6622" w:rsidRPr="001045B9" w:rsidRDefault="002E6622" w:rsidP="002E6622">
      <w:pPr>
        <w:pStyle w:val="spanpaddedline"/>
        <w:spacing w:line="360" w:lineRule="atLeast"/>
        <w:rPr>
          <w:sz w:val="22"/>
          <w:szCs w:val="22"/>
        </w:rPr>
      </w:pPr>
      <w:r w:rsidRPr="007C4EB7">
        <w:rPr>
          <w:rStyle w:val="spancompanyname"/>
        </w:rPr>
        <w:t>Gonzaga University</w:t>
      </w:r>
      <w:r w:rsidRPr="001045B9">
        <w:rPr>
          <w:rStyle w:val="span"/>
          <w:sz w:val="22"/>
          <w:szCs w:val="22"/>
        </w:rPr>
        <w:t xml:space="preserve"> - Spokane, WA</w:t>
      </w:r>
      <w:r>
        <w:rPr>
          <w:rStyle w:val="span"/>
          <w:sz w:val="22"/>
          <w:szCs w:val="22"/>
        </w:rPr>
        <w:t xml:space="preserve">, </w:t>
      </w:r>
      <w:r w:rsidRPr="007C4EB7">
        <w:rPr>
          <w:rStyle w:val="spancompanyname"/>
        </w:rPr>
        <w:t xml:space="preserve">Gonzaga </w:t>
      </w:r>
      <w:r w:rsidR="001D318C">
        <w:rPr>
          <w:rStyle w:val="spancompanyname"/>
        </w:rPr>
        <w:t>i</w:t>
      </w:r>
      <w:r w:rsidRPr="007C4EB7">
        <w:rPr>
          <w:rStyle w:val="spancompanyname"/>
        </w:rPr>
        <w:t>n Florence</w:t>
      </w:r>
      <w:r w:rsidRPr="007C4EB7">
        <w:rPr>
          <w:rStyle w:val="span"/>
        </w:rPr>
        <w:t xml:space="preserve"> </w:t>
      </w:r>
      <w:r w:rsidRPr="001045B9">
        <w:rPr>
          <w:rStyle w:val="span"/>
          <w:sz w:val="22"/>
          <w:szCs w:val="22"/>
        </w:rPr>
        <w:t xml:space="preserve">- </w:t>
      </w:r>
      <w:r>
        <w:rPr>
          <w:rStyle w:val="span"/>
          <w:sz w:val="22"/>
          <w:szCs w:val="22"/>
        </w:rPr>
        <w:t>Florence</w:t>
      </w:r>
      <w:r w:rsidRPr="001045B9">
        <w:rPr>
          <w:rStyle w:val="span"/>
          <w:sz w:val="22"/>
          <w:szCs w:val="22"/>
        </w:rPr>
        <w:t>,</w:t>
      </w:r>
      <w:r>
        <w:rPr>
          <w:rStyle w:val="span"/>
          <w:sz w:val="22"/>
          <w:szCs w:val="22"/>
        </w:rPr>
        <w:t xml:space="preserve"> Italy</w:t>
      </w:r>
    </w:p>
    <w:p w14:paraId="5591BCEF" w14:textId="77777777" w:rsidR="002E6622" w:rsidRDefault="002E6622" w:rsidP="002E6622">
      <w:pPr>
        <w:pStyle w:val="p"/>
        <w:spacing w:line="360" w:lineRule="atLeast"/>
        <w:rPr>
          <w:rStyle w:val="span"/>
          <w:sz w:val="22"/>
          <w:szCs w:val="22"/>
        </w:rPr>
      </w:pPr>
      <w:r w:rsidRPr="001045B9">
        <w:rPr>
          <w:rStyle w:val="span"/>
          <w:sz w:val="22"/>
          <w:szCs w:val="22"/>
        </w:rPr>
        <w:t>Journalism, Writing Minor</w:t>
      </w:r>
    </w:p>
    <w:p w14:paraId="5C72B73C" w14:textId="77777777" w:rsidR="00EA1764" w:rsidRDefault="00EA1764" w:rsidP="002E6622">
      <w:pPr>
        <w:pStyle w:val="divdocumentdivheading"/>
        <w:tabs>
          <w:tab w:val="left" w:pos="3414"/>
          <w:tab w:val="left" w:pos="10560"/>
        </w:tabs>
        <w:spacing w:before="300" w:line="360" w:lineRule="atLeast"/>
        <w:rPr>
          <w:smallCaps/>
        </w:rPr>
      </w:pP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Experience   </w:t>
      </w:r>
      <w:r>
        <w:rPr>
          <w:strike/>
          <w:color w:val="000000"/>
          <w:sz w:val="32"/>
        </w:rPr>
        <w:tab/>
      </w:r>
    </w:p>
    <w:p w14:paraId="37E3554F" w14:textId="59EDEFD8" w:rsidR="00DB28A5" w:rsidRPr="00965E36" w:rsidRDefault="00DB28A5" w:rsidP="00DB28A5">
      <w:pPr>
        <w:pStyle w:val="divdocumentulli"/>
        <w:spacing w:line="360" w:lineRule="atLeast"/>
        <w:rPr>
          <w:rStyle w:val="span"/>
          <w:sz w:val="22"/>
          <w:szCs w:val="22"/>
        </w:rPr>
      </w:pPr>
      <w:r>
        <w:rPr>
          <w:rStyle w:val="spanjobtitle"/>
        </w:rPr>
        <w:t>Reporter</w:t>
      </w:r>
      <w:r w:rsidRPr="007C4EB7">
        <w:rPr>
          <w:rStyle w:val="span"/>
          <w:b/>
          <w:bCs/>
        </w:rPr>
        <w:t xml:space="preserve">, </w:t>
      </w:r>
      <w:r>
        <w:rPr>
          <w:rStyle w:val="span"/>
          <w:b/>
          <w:bCs/>
        </w:rPr>
        <w:t>Kitsap Sun</w:t>
      </w:r>
      <w:r w:rsidRPr="001045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— Bremerton, WA, </w:t>
      </w:r>
      <w:r>
        <w:rPr>
          <w:rStyle w:val="span"/>
          <w:sz w:val="22"/>
          <w:szCs w:val="22"/>
        </w:rPr>
        <w:t>11</w:t>
      </w:r>
      <w:r w:rsidRPr="001045B9">
        <w:rPr>
          <w:rStyle w:val="span"/>
          <w:sz w:val="22"/>
          <w:szCs w:val="22"/>
        </w:rPr>
        <w:t>/202</w:t>
      </w:r>
      <w:r>
        <w:rPr>
          <w:rStyle w:val="span"/>
          <w:sz w:val="22"/>
          <w:szCs w:val="22"/>
        </w:rPr>
        <w:t>4</w:t>
      </w:r>
      <w:r w:rsidRPr="001045B9">
        <w:rPr>
          <w:rStyle w:val="span"/>
          <w:sz w:val="22"/>
          <w:szCs w:val="22"/>
        </w:rPr>
        <w:t xml:space="preserve"> to </w:t>
      </w:r>
      <w:r>
        <w:rPr>
          <w:rStyle w:val="span"/>
          <w:sz w:val="22"/>
          <w:szCs w:val="22"/>
        </w:rPr>
        <w:t>current</w:t>
      </w:r>
    </w:p>
    <w:p w14:paraId="41E8AA02" w14:textId="77777777" w:rsidR="00AD258A" w:rsidRDefault="00AD258A" w:rsidP="00AD258A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sz w:val="22"/>
          <w:szCs w:val="22"/>
        </w:rPr>
      </w:pPr>
      <w:r>
        <w:rPr>
          <w:sz w:val="22"/>
          <w:szCs w:val="22"/>
        </w:rPr>
        <w:t>Covers crime, courts, public safety threats and other stories across Kitsap County</w:t>
      </w:r>
    </w:p>
    <w:p w14:paraId="15CEDB88" w14:textId="77777777" w:rsidR="00AD258A" w:rsidRPr="00AD258A" w:rsidRDefault="00AD258A" w:rsidP="00AD258A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sz w:val="22"/>
          <w:szCs w:val="22"/>
        </w:rPr>
      </w:pPr>
      <w:r>
        <w:rPr>
          <w:sz w:val="22"/>
          <w:szCs w:val="22"/>
        </w:rPr>
        <w:t xml:space="preserve">Writes content varying in breaking news briefs, features on various topics and news you can </w:t>
      </w:r>
      <w:proofErr w:type="gramStart"/>
      <w:r>
        <w:rPr>
          <w:sz w:val="22"/>
          <w:szCs w:val="22"/>
        </w:rPr>
        <w:t>use</w:t>
      </w:r>
      <w:proofErr w:type="gramEnd"/>
    </w:p>
    <w:p w14:paraId="1C4F3AC0" w14:textId="0437F1A1" w:rsidR="00AD258A" w:rsidRPr="007C17DE" w:rsidRDefault="00AD258A" w:rsidP="007C17DE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sz w:val="22"/>
          <w:szCs w:val="22"/>
        </w:rPr>
      </w:pPr>
      <w:r>
        <w:rPr>
          <w:sz w:val="22"/>
          <w:szCs w:val="22"/>
        </w:rPr>
        <w:t>Prepares each story for online publication including headlines, visual media, etc.</w:t>
      </w:r>
    </w:p>
    <w:p w14:paraId="36CB7FE6" w14:textId="6265BDDA" w:rsidR="00EF669B" w:rsidRDefault="00EF669B" w:rsidP="00EF669B">
      <w:pPr>
        <w:pStyle w:val="divdocumentulli"/>
        <w:spacing w:line="360" w:lineRule="atLeast"/>
        <w:rPr>
          <w:rStyle w:val="span"/>
          <w:sz w:val="22"/>
          <w:szCs w:val="22"/>
        </w:rPr>
      </w:pPr>
      <w:r w:rsidRPr="007C4EB7">
        <w:rPr>
          <w:rStyle w:val="span"/>
          <w:b/>
          <w:bCs/>
        </w:rPr>
        <w:t>Editor-in-</w:t>
      </w:r>
      <w:r w:rsidR="00783621">
        <w:rPr>
          <w:rStyle w:val="span"/>
          <w:b/>
          <w:bCs/>
        </w:rPr>
        <w:t>c</w:t>
      </w:r>
      <w:r w:rsidRPr="007C4EB7">
        <w:rPr>
          <w:rStyle w:val="span"/>
          <w:b/>
          <w:bCs/>
        </w:rPr>
        <w:t>hief,</w:t>
      </w:r>
      <w:r w:rsidRPr="007C4EB7">
        <w:rPr>
          <w:rStyle w:val="span"/>
        </w:rPr>
        <w:t xml:space="preserve"> </w:t>
      </w:r>
      <w:r w:rsidRPr="007C4EB7">
        <w:rPr>
          <w:rStyle w:val="spancompanyname"/>
        </w:rPr>
        <w:t>The Gonzaga Bulletin</w:t>
      </w:r>
      <w:r>
        <w:rPr>
          <w:sz w:val="22"/>
          <w:szCs w:val="22"/>
        </w:rPr>
        <w:t xml:space="preserve"> — </w:t>
      </w:r>
      <w:r w:rsidRPr="001045B9">
        <w:rPr>
          <w:rStyle w:val="span"/>
          <w:sz w:val="22"/>
          <w:szCs w:val="22"/>
        </w:rPr>
        <w:t>0</w:t>
      </w:r>
      <w:r>
        <w:rPr>
          <w:rStyle w:val="span"/>
          <w:sz w:val="22"/>
          <w:szCs w:val="22"/>
        </w:rPr>
        <w:t>1</w:t>
      </w:r>
      <w:r w:rsidRPr="001045B9">
        <w:rPr>
          <w:rStyle w:val="span"/>
          <w:sz w:val="22"/>
          <w:szCs w:val="22"/>
        </w:rPr>
        <w:t>/202</w:t>
      </w:r>
      <w:r>
        <w:rPr>
          <w:rStyle w:val="span"/>
          <w:sz w:val="22"/>
          <w:szCs w:val="22"/>
        </w:rPr>
        <w:t>4</w:t>
      </w:r>
      <w:r w:rsidRPr="001045B9">
        <w:rPr>
          <w:rStyle w:val="span"/>
          <w:sz w:val="22"/>
          <w:szCs w:val="22"/>
        </w:rPr>
        <w:t xml:space="preserve"> to </w:t>
      </w:r>
      <w:r w:rsidR="00AD78FB">
        <w:rPr>
          <w:rStyle w:val="span"/>
          <w:sz w:val="22"/>
          <w:szCs w:val="22"/>
        </w:rPr>
        <w:t>05/2024</w:t>
      </w:r>
    </w:p>
    <w:p w14:paraId="4D7263F9" w14:textId="11A8FF94" w:rsidR="009F45C2" w:rsidRPr="00DB28A5" w:rsidRDefault="00644CB0" w:rsidP="00DB28A5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sz w:val="22"/>
          <w:szCs w:val="22"/>
        </w:rPr>
      </w:pPr>
      <w:r>
        <w:rPr>
          <w:sz w:val="22"/>
          <w:szCs w:val="22"/>
        </w:rPr>
        <w:t>Lead staff meetings, edit</w:t>
      </w:r>
      <w:r w:rsidR="00551FC8">
        <w:rPr>
          <w:sz w:val="22"/>
          <w:szCs w:val="22"/>
        </w:rPr>
        <w:t>ed</w:t>
      </w:r>
      <w:r w:rsidR="00DB28A5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="009F45C2">
        <w:rPr>
          <w:sz w:val="22"/>
          <w:szCs w:val="22"/>
        </w:rPr>
        <w:t>ach</w:t>
      </w:r>
      <w:r>
        <w:rPr>
          <w:sz w:val="22"/>
          <w:szCs w:val="22"/>
        </w:rPr>
        <w:t xml:space="preserve"> article </w:t>
      </w:r>
      <w:r w:rsidR="00DB28A5">
        <w:rPr>
          <w:sz w:val="22"/>
          <w:szCs w:val="22"/>
        </w:rPr>
        <w:t xml:space="preserve">and designed each </w:t>
      </w:r>
      <w:r>
        <w:rPr>
          <w:sz w:val="22"/>
          <w:szCs w:val="22"/>
        </w:rPr>
        <w:t>page</w:t>
      </w:r>
      <w:r w:rsidR="00DB28A5">
        <w:rPr>
          <w:sz w:val="22"/>
          <w:szCs w:val="22"/>
        </w:rPr>
        <w:t xml:space="preserve"> before publication, h</w:t>
      </w:r>
      <w:r w:rsidR="009F45C2" w:rsidRPr="00DB28A5">
        <w:rPr>
          <w:sz w:val="22"/>
          <w:szCs w:val="22"/>
        </w:rPr>
        <w:t xml:space="preserve">ired </w:t>
      </w:r>
      <w:r w:rsidR="00CB64A5" w:rsidRPr="00DB28A5">
        <w:rPr>
          <w:sz w:val="22"/>
          <w:szCs w:val="22"/>
        </w:rPr>
        <w:t xml:space="preserve">all </w:t>
      </w:r>
      <w:proofErr w:type="gramStart"/>
      <w:r w:rsidR="009F45C2" w:rsidRPr="00DB28A5">
        <w:rPr>
          <w:sz w:val="22"/>
          <w:szCs w:val="22"/>
        </w:rPr>
        <w:t>staff</w:t>
      </w:r>
      <w:proofErr w:type="gramEnd"/>
    </w:p>
    <w:p w14:paraId="49D9ED55" w14:textId="7354E1B4" w:rsidR="009F45C2" w:rsidRDefault="009F45C2" w:rsidP="00EF669B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sz w:val="22"/>
          <w:szCs w:val="22"/>
        </w:rPr>
      </w:pPr>
      <w:r>
        <w:rPr>
          <w:sz w:val="22"/>
          <w:szCs w:val="22"/>
        </w:rPr>
        <w:t xml:space="preserve">Introduced narrative journalism format, implemented Diversity, Equity, and Inclusion section </w:t>
      </w:r>
      <w:proofErr w:type="gramStart"/>
      <w:r>
        <w:rPr>
          <w:sz w:val="22"/>
          <w:szCs w:val="22"/>
        </w:rPr>
        <w:t>online</w:t>
      </w:r>
      <w:proofErr w:type="gramEnd"/>
    </w:p>
    <w:p w14:paraId="6C2A5848" w14:textId="021ED0FA" w:rsidR="004B7424" w:rsidRPr="004B7424" w:rsidRDefault="00DB28A5" w:rsidP="004B7424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i/>
          <w:iCs/>
          <w:sz w:val="22"/>
          <w:szCs w:val="22"/>
        </w:rPr>
      </w:pPr>
      <w:r>
        <w:rPr>
          <w:sz w:val="22"/>
          <w:szCs w:val="22"/>
        </w:rPr>
        <w:t>R</w:t>
      </w:r>
      <w:r w:rsidR="004B7424">
        <w:rPr>
          <w:sz w:val="22"/>
          <w:szCs w:val="22"/>
        </w:rPr>
        <w:t xml:space="preserve">eceived the Corbin Gwaltney Award for Best All-Around Student Newspaper (Small) from </w:t>
      </w:r>
      <w:r>
        <w:rPr>
          <w:sz w:val="22"/>
          <w:szCs w:val="22"/>
        </w:rPr>
        <w:t>SPJ</w:t>
      </w:r>
    </w:p>
    <w:p w14:paraId="14204FCF" w14:textId="5704B57F" w:rsidR="00AD78FB" w:rsidRDefault="00AD78FB" w:rsidP="00EF669B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sz w:val="22"/>
          <w:szCs w:val="22"/>
        </w:rPr>
      </w:pPr>
      <w:r>
        <w:rPr>
          <w:sz w:val="22"/>
          <w:szCs w:val="22"/>
        </w:rPr>
        <w:t>Was previously a section editor (</w:t>
      </w:r>
      <w:r w:rsidRPr="001045B9">
        <w:rPr>
          <w:rStyle w:val="span"/>
          <w:sz w:val="22"/>
          <w:szCs w:val="22"/>
        </w:rPr>
        <w:t>0</w:t>
      </w:r>
      <w:r>
        <w:rPr>
          <w:rStyle w:val="span"/>
          <w:sz w:val="22"/>
          <w:szCs w:val="22"/>
        </w:rPr>
        <w:t>8</w:t>
      </w:r>
      <w:r w:rsidRPr="001045B9">
        <w:rPr>
          <w:rStyle w:val="span"/>
          <w:sz w:val="22"/>
          <w:szCs w:val="22"/>
        </w:rPr>
        <w:t>/202</w:t>
      </w:r>
      <w:r>
        <w:rPr>
          <w:rStyle w:val="span"/>
          <w:sz w:val="22"/>
          <w:szCs w:val="22"/>
        </w:rPr>
        <w:t>2</w:t>
      </w:r>
      <w:r w:rsidRPr="001045B9">
        <w:rPr>
          <w:rStyle w:val="span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>- 12/2023) and staff writer (01/2021 – 08/2022)</w:t>
      </w:r>
    </w:p>
    <w:p w14:paraId="4DA6E545" w14:textId="22A248B0" w:rsidR="00965E36" w:rsidRPr="00965E36" w:rsidRDefault="00965E36" w:rsidP="00965E36">
      <w:pPr>
        <w:pStyle w:val="divdocumentulli"/>
        <w:spacing w:line="360" w:lineRule="atLeast"/>
        <w:rPr>
          <w:rStyle w:val="span"/>
          <w:sz w:val="22"/>
          <w:szCs w:val="22"/>
        </w:rPr>
      </w:pPr>
      <w:r w:rsidRPr="007C4EB7">
        <w:rPr>
          <w:rStyle w:val="spanjobtitle"/>
        </w:rPr>
        <w:t xml:space="preserve">Writing </w:t>
      </w:r>
      <w:r w:rsidR="00783621">
        <w:rPr>
          <w:rStyle w:val="spanjobtitle"/>
        </w:rPr>
        <w:t>e</w:t>
      </w:r>
      <w:r w:rsidRPr="007C4EB7">
        <w:rPr>
          <w:rStyle w:val="spanjobtitle"/>
        </w:rPr>
        <w:t>ditor</w:t>
      </w:r>
      <w:r w:rsidRPr="007C4EB7">
        <w:rPr>
          <w:rStyle w:val="span"/>
          <w:b/>
          <w:bCs/>
        </w:rPr>
        <w:t>, Writer, Spires</w:t>
      </w:r>
      <w:r w:rsidRPr="007C4EB7">
        <w:rPr>
          <w:rStyle w:val="spancompanyname"/>
          <w:b w:val="0"/>
          <w:bCs w:val="0"/>
        </w:rPr>
        <w:t xml:space="preserve"> </w:t>
      </w:r>
      <w:r w:rsidRPr="007C4EB7">
        <w:rPr>
          <w:rStyle w:val="spancompanyname"/>
        </w:rPr>
        <w:t>Yearbook</w:t>
      </w:r>
      <w:r w:rsidRPr="001045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— </w:t>
      </w:r>
      <w:r w:rsidRPr="001045B9">
        <w:rPr>
          <w:rStyle w:val="span"/>
          <w:sz w:val="22"/>
          <w:szCs w:val="22"/>
        </w:rPr>
        <w:t>0</w:t>
      </w:r>
      <w:r>
        <w:rPr>
          <w:rStyle w:val="span"/>
          <w:sz w:val="22"/>
          <w:szCs w:val="22"/>
        </w:rPr>
        <w:t>9</w:t>
      </w:r>
      <w:r w:rsidRPr="001045B9">
        <w:rPr>
          <w:rStyle w:val="span"/>
          <w:sz w:val="22"/>
          <w:szCs w:val="22"/>
        </w:rPr>
        <w:t>/202</w:t>
      </w:r>
      <w:r>
        <w:rPr>
          <w:rStyle w:val="span"/>
          <w:sz w:val="22"/>
          <w:szCs w:val="22"/>
        </w:rPr>
        <w:t>1</w:t>
      </w:r>
      <w:r w:rsidRPr="001045B9">
        <w:rPr>
          <w:rStyle w:val="span"/>
          <w:sz w:val="22"/>
          <w:szCs w:val="22"/>
        </w:rPr>
        <w:t xml:space="preserve"> to </w:t>
      </w:r>
      <w:r w:rsidR="00AD78FB">
        <w:rPr>
          <w:rStyle w:val="span"/>
          <w:sz w:val="22"/>
          <w:szCs w:val="22"/>
        </w:rPr>
        <w:t>05/2024</w:t>
      </w:r>
    </w:p>
    <w:p w14:paraId="3E625E39" w14:textId="3FFD02F3" w:rsidR="00407DDA" w:rsidRDefault="00EA1764" w:rsidP="00407DDA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  <w:sz w:val="22"/>
          <w:szCs w:val="22"/>
        </w:rPr>
      </w:pPr>
      <w:r>
        <w:rPr>
          <w:sz w:val="22"/>
          <w:szCs w:val="22"/>
        </w:rPr>
        <w:t xml:space="preserve">Trained an entirely new staff of writers to write stories, </w:t>
      </w:r>
      <w:r w:rsidR="00DB28A5">
        <w:rPr>
          <w:sz w:val="22"/>
          <w:szCs w:val="22"/>
        </w:rPr>
        <w:t>managed</w:t>
      </w:r>
      <w:r>
        <w:rPr>
          <w:sz w:val="22"/>
          <w:szCs w:val="22"/>
        </w:rPr>
        <w:t xml:space="preserve"> writing team, </w:t>
      </w:r>
      <w:r w:rsidR="00DB28A5">
        <w:rPr>
          <w:sz w:val="22"/>
          <w:szCs w:val="22"/>
        </w:rPr>
        <w:t xml:space="preserve">wrote various </w:t>
      </w:r>
      <w:proofErr w:type="gramStart"/>
      <w:r w:rsidR="00DB28A5">
        <w:rPr>
          <w:sz w:val="22"/>
          <w:szCs w:val="22"/>
        </w:rPr>
        <w:t>content</w:t>
      </w:r>
      <w:proofErr w:type="gramEnd"/>
      <w:r w:rsidR="00407DDA" w:rsidRPr="00407DDA">
        <w:rPr>
          <w:rStyle w:val="span"/>
          <w:sz w:val="22"/>
          <w:szCs w:val="22"/>
        </w:rPr>
        <w:t xml:space="preserve"> </w:t>
      </w:r>
    </w:p>
    <w:p w14:paraId="7A9644BA" w14:textId="525D9480" w:rsidR="00EA1764" w:rsidRPr="00407DDA" w:rsidRDefault="00407DDA" w:rsidP="00407DDA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sz w:val="22"/>
          <w:szCs w:val="22"/>
        </w:rPr>
      </w:pPr>
      <w:r w:rsidRPr="001045B9">
        <w:rPr>
          <w:rStyle w:val="span"/>
          <w:sz w:val="22"/>
          <w:szCs w:val="22"/>
        </w:rPr>
        <w:t>Collaborate</w:t>
      </w:r>
      <w:r w:rsidR="00DB28A5">
        <w:rPr>
          <w:rStyle w:val="span"/>
          <w:sz w:val="22"/>
          <w:szCs w:val="22"/>
        </w:rPr>
        <w:t>d</w:t>
      </w:r>
      <w:r w:rsidRPr="001045B9">
        <w:rPr>
          <w:rStyle w:val="span"/>
          <w:sz w:val="22"/>
          <w:szCs w:val="22"/>
        </w:rPr>
        <w:t xml:space="preserve"> with photographers and designers to create </w:t>
      </w:r>
      <w:proofErr w:type="gramStart"/>
      <w:r w:rsidRPr="001045B9">
        <w:rPr>
          <w:rStyle w:val="span"/>
          <w:sz w:val="22"/>
          <w:szCs w:val="22"/>
        </w:rPr>
        <w:t>pages</w:t>
      </w:r>
      <w:proofErr w:type="gramEnd"/>
    </w:p>
    <w:p w14:paraId="49D7B2C1" w14:textId="7F3451D9" w:rsidR="00EA1764" w:rsidRPr="001045B9" w:rsidRDefault="00EA1764" w:rsidP="00EA1764">
      <w:pPr>
        <w:pStyle w:val="divdocumentulli"/>
        <w:spacing w:line="360" w:lineRule="atLeast"/>
        <w:rPr>
          <w:sz w:val="22"/>
          <w:szCs w:val="22"/>
        </w:rPr>
      </w:pPr>
      <w:r w:rsidRPr="007C4EB7">
        <w:rPr>
          <w:rStyle w:val="spanjobtitle"/>
        </w:rPr>
        <w:t xml:space="preserve">Reporting </w:t>
      </w:r>
      <w:r w:rsidR="00783621">
        <w:rPr>
          <w:rStyle w:val="spanjobtitle"/>
        </w:rPr>
        <w:t>i</w:t>
      </w:r>
      <w:r w:rsidRPr="007C4EB7">
        <w:rPr>
          <w:rStyle w:val="spanjobtitle"/>
        </w:rPr>
        <w:t>ntern</w:t>
      </w:r>
      <w:r w:rsidRPr="007C4EB7">
        <w:rPr>
          <w:rStyle w:val="span"/>
        </w:rPr>
        <w:t xml:space="preserve">, </w:t>
      </w:r>
      <w:r w:rsidRPr="007C4EB7">
        <w:rPr>
          <w:rStyle w:val="spancompanyname"/>
        </w:rPr>
        <w:t>Magenta Florence &amp; Vista Magazine</w:t>
      </w:r>
      <w:r w:rsidRPr="007C4EB7">
        <w:rPr>
          <w:rStyle w:val="span"/>
        </w:rPr>
        <w:t xml:space="preserve"> </w:t>
      </w:r>
      <w:r>
        <w:rPr>
          <w:rStyle w:val="span"/>
          <w:sz w:val="22"/>
          <w:szCs w:val="22"/>
        </w:rPr>
        <w:t>—</w:t>
      </w:r>
      <w:r w:rsidRPr="001045B9">
        <w:rPr>
          <w:rStyle w:val="span"/>
          <w:sz w:val="22"/>
          <w:szCs w:val="22"/>
        </w:rPr>
        <w:t xml:space="preserve"> Florence, Italy</w:t>
      </w:r>
      <w:r>
        <w:rPr>
          <w:sz w:val="22"/>
          <w:szCs w:val="22"/>
        </w:rPr>
        <w:t xml:space="preserve">, </w:t>
      </w:r>
      <w:r w:rsidRPr="001045B9">
        <w:rPr>
          <w:rStyle w:val="span"/>
          <w:sz w:val="22"/>
          <w:szCs w:val="22"/>
        </w:rPr>
        <w:t>01/2022 to 04/2022</w:t>
      </w:r>
    </w:p>
    <w:p w14:paraId="72F18514" w14:textId="77777777" w:rsidR="00EA1764" w:rsidRDefault="00EA1764" w:rsidP="00EA1764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W</w:t>
      </w:r>
      <w:r w:rsidRPr="001045B9">
        <w:rPr>
          <w:rStyle w:val="span"/>
          <w:sz w:val="22"/>
          <w:szCs w:val="22"/>
        </w:rPr>
        <w:t>rote articles on numerous local topics for an English-speaking publication</w:t>
      </w:r>
      <w:r>
        <w:rPr>
          <w:rStyle w:val="span"/>
          <w:sz w:val="22"/>
          <w:szCs w:val="22"/>
        </w:rPr>
        <w:t xml:space="preserve"> w</w:t>
      </w:r>
      <w:r w:rsidRPr="001045B9">
        <w:rPr>
          <w:rStyle w:val="span"/>
          <w:sz w:val="22"/>
          <w:szCs w:val="22"/>
        </w:rPr>
        <w:t xml:space="preserve">hile studying abroad in </w:t>
      </w:r>
      <w:proofErr w:type="gramStart"/>
      <w:r w:rsidRPr="001045B9">
        <w:rPr>
          <w:rStyle w:val="span"/>
          <w:sz w:val="22"/>
          <w:szCs w:val="22"/>
        </w:rPr>
        <w:t>Florence</w:t>
      </w:r>
      <w:proofErr w:type="gramEnd"/>
    </w:p>
    <w:p w14:paraId="368B50D8" w14:textId="46FD3D7E" w:rsidR="00EA1764" w:rsidRPr="001045B9" w:rsidRDefault="00EA1764" w:rsidP="00EA1764">
      <w:pPr>
        <w:pStyle w:val="divdocumentsinglecolumn"/>
        <w:spacing w:line="360" w:lineRule="atLeast"/>
        <w:rPr>
          <w:sz w:val="22"/>
          <w:szCs w:val="22"/>
        </w:rPr>
      </w:pPr>
      <w:r w:rsidRPr="007C4EB7">
        <w:rPr>
          <w:rStyle w:val="spanjobtitle"/>
        </w:rPr>
        <w:t xml:space="preserve">AP </w:t>
      </w:r>
      <w:r w:rsidR="00783621">
        <w:rPr>
          <w:rStyle w:val="spanjobtitle"/>
        </w:rPr>
        <w:t>e</w:t>
      </w:r>
      <w:r w:rsidRPr="007C4EB7">
        <w:rPr>
          <w:rStyle w:val="spanjobtitle"/>
        </w:rPr>
        <w:t xml:space="preserve">lection </w:t>
      </w:r>
      <w:r w:rsidR="00783621">
        <w:rPr>
          <w:rStyle w:val="spanjobtitle"/>
        </w:rPr>
        <w:t>w</w:t>
      </w:r>
      <w:r w:rsidRPr="007C4EB7">
        <w:rPr>
          <w:rStyle w:val="spanjobtitle"/>
        </w:rPr>
        <w:t>orker</w:t>
      </w:r>
      <w:r w:rsidRPr="007C4EB7">
        <w:rPr>
          <w:rStyle w:val="span"/>
        </w:rPr>
        <w:t xml:space="preserve">, </w:t>
      </w:r>
      <w:r w:rsidRPr="007C4EB7">
        <w:rPr>
          <w:rStyle w:val="spancompanyname"/>
        </w:rPr>
        <w:t>Associated Press Data Center</w:t>
      </w:r>
      <w:r w:rsidRPr="001045B9">
        <w:rPr>
          <w:rStyle w:val="span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>—</w:t>
      </w:r>
      <w:r w:rsidRPr="001045B9">
        <w:rPr>
          <w:rStyle w:val="span"/>
          <w:sz w:val="22"/>
          <w:szCs w:val="22"/>
        </w:rPr>
        <w:t xml:space="preserve"> 11/2020</w:t>
      </w:r>
    </w:p>
    <w:p w14:paraId="19A93C9F" w14:textId="050A1A52" w:rsidR="00EA1764" w:rsidRPr="00EA1764" w:rsidRDefault="00DB28A5" w:rsidP="00EA1764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sz w:val="22"/>
          <w:szCs w:val="22"/>
        </w:rPr>
      </w:pPr>
      <w:r>
        <w:rPr>
          <w:rStyle w:val="span"/>
          <w:sz w:val="22"/>
          <w:szCs w:val="22"/>
        </w:rPr>
        <w:t>Collected g</w:t>
      </w:r>
      <w:r w:rsidR="00EA1764" w:rsidRPr="001045B9">
        <w:rPr>
          <w:rStyle w:val="span"/>
          <w:sz w:val="22"/>
          <w:szCs w:val="22"/>
        </w:rPr>
        <w:t xml:space="preserve">eneral election night data from voting precincts for aggregation in AP national voting </w:t>
      </w:r>
      <w:proofErr w:type="gramStart"/>
      <w:r w:rsidR="00EA1764" w:rsidRPr="001045B9">
        <w:rPr>
          <w:rStyle w:val="span"/>
          <w:sz w:val="22"/>
          <w:szCs w:val="22"/>
        </w:rPr>
        <w:t>results</w:t>
      </w:r>
      <w:proofErr w:type="gramEnd"/>
    </w:p>
    <w:p w14:paraId="075AC42A" w14:textId="77777777" w:rsidR="00F9583D" w:rsidRDefault="00F9583D" w:rsidP="00F9583D">
      <w:pPr>
        <w:pStyle w:val="divdocumentdivheading"/>
        <w:tabs>
          <w:tab w:val="left" w:pos="4718"/>
          <w:tab w:val="left" w:pos="10560"/>
        </w:tabs>
        <w:spacing w:before="300" w:line="360" w:lineRule="atLeast"/>
        <w:rPr>
          <w:smallCaps/>
        </w:rPr>
      </w:pP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Skills </w:t>
      </w:r>
      <w:r>
        <w:rPr>
          <w:strike/>
          <w:color w:val="000000"/>
          <w:sz w:val="32"/>
        </w:rPr>
        <w:tab/>
      </w:r>
    </w:p>
    <w:tbl>
      <w:tblPr>
        <w:tblStyle w:val="divdocumenttable"/>
        <w:tblW w:w="1058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91"/>
        <w:gridCol w:w="5291"/>
      </w:tblGrid>
      <w:tr w:rsidR="00F9583D" w14:paraId="207BE19B" w14:textId="77777777" w:rsidTr="00C776F3">
        <w:trPr>
          <w:trHeight w:val="1469"/>
        </w:trPr>
        <w:tc>
          <w:tcPr>
            <w:tcW w:w="529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024428B" w14:textId="77777777" w:rsidR="00F9583D" w:rsidRPr="001045B9" w:rsidRDefault="00F9583D" w:rsidP="00C776F3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Copy editing</w:t>
            </w:r>
          </w:p>
          <w:p w14:paraId="4A19ACAE" w14:textId="77777777" w:rsidR="00F9583D" w:rsidRPr="001045B9" w:rsidRDefault="00F9583D" w:rsidP="00C776F3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editing</w:t>
            </w:r>
          </w:p>
          <w:p w14:paraId="56027569" w14:textId="77777777" w:rsidR="00F9583D" w:rsidRPr="001045B9" w:rsidRDefault="00F9583D" w:rsidP="00C776F3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Journalistic writing</w:t>
            </w:r>
          </w:p>
          <w:p w14:paraId="375F340E" w14:textId="77777777" w:rsidR="00F9583D" w:rsidRPr="001045B9" w:rsidRDefault="00F9583D" w:rsidP="00C776F3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1045B9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dept at Adobe programs (InDesign, Photoshop, etc.)</w:t>
            </w:r>
          </w:p>
        </w:tc>
        <w:tc>
          <w:tcPr>
            <w:tcW w:w="5291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A5CE10A" w14:textId="77777777" w:rsidR="00F9583D" w:rsidRPr="001045B9" w:rsidRDefault="00F9583D" w:rsidP="00C776F3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1045B9">
              <w:rPr>
                <w:sz w:val="22"/>
                <w:szCs w:val="22"/>
              </w:rPr>
              <w:t>Adept at the use of a camera</w:t>
            </w:r>
          </w:p>
          <w:p w14:paraId="38322250" w14:textId="77777777" w:rsidR="00F9583D" w:rsidRPr="001045B9" w:rsidRDefault="00F9583D" w:rsidP="00C776F3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 w:rsidRPr="001045B9">
              <w:rPr>
                <w:sz w:val="22"/>
                <w:szCs w:val="22"/>
              </w:rPr>
              <w:t xml:space="preserve">Adept at Microsoft Office (Word, </w:t>
            </w:r>
            <w:proofErr w:type="gramStart"/>
            <w:r w:rsidRPr="001045B9">
              <w:rPr>
                <w:sz w:val="22"/>
                <w:szCs w:val="22"/>
              </w:rPr>
              <w:t>Outlook</w:t>
            </w:r>
            <w:proofErr w:type="gramEnd"/>
            <w:r w:rsidRPr="001045B9">
              <w:rPr>
                <w:sz w:val="22"/>
                <w:szCs w:val="22"/>
              </w:rPr>
              <w:t xml:space="preserve"> and Excel), Slack</w:t>
            </w:r>
          </w:p>
          <w:p w14:paraId="765B1D31" w14:textId="77777777" w:rsidR="00F9583D" w:rsidRPr="001045B9" w:rsidRDefault="00F9583D" w:rsidP="00C776F3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Adept at all s</w:t>
            </w:r>
            <w:r w:rsidRPr="001045B9">
              <w:rPr>
                <w:sz w:val="22"/>
                <w:szCs w:val="22"/>
              </w:rPr>
              <w:t>ocial media</w:t>
            </w:r>
            <w:r>
              <w:rPr>
                <w:sz w:val="22"/>
                <w:szCs w:val="22"/>
              </w:rPr>
              <w:t xml:space="preserve"> platforms</w:t>
            </w:r>
          </w:p>
        </w:tc>
      </w:tr>
    </w:tbl>
    <w:p w14:paraId="4B8AB413" w14:textId="77777777" w:rsidR="00F9583D" w:rsidRDefault="00F9583D" w:rsidP="00F9583D">
      <w:pPr>
        <w:pStyle w:val="divdocumentdivheading"/>
        <w:tabs>
          <w:tab w:val="left" w:pos="3575"/>
          <w:tab w:val="left" w:pos="10560"/>
        </w:tabs>
        <w:spacing w:before="300" w:line="360" w:lineRule="atLeast"/>
        <w:rPr>
          <w:smallCaps/>
        </w:rPr>
      </w:pPr>
      <w:r>
        <w:rPr>
          <w:strike/>
          <w:color w:val="000000"/>
          <w:sz w:val="32"/>
        </w:rPr>
        <w:tab/>
        <w:t xml:space="preserve">        </w:t>
      </w:r>
      <w:r>
        <w:rPr>
          <w:color w:val="000000"/>
          <w:sz w:val="32"/>
        </w:rPr>
        <w:t xml:space="preserve"> </w:t>
      </w:r>
      <w:r>
        <w:rPr>
          <w:rStyle w:val="divdocumentdivsectiontitle"/>
          <w:smallCaps/>
          <w:shd w:val="clear" w:color="auto" w:fill="FFFFFF"/>
        </w:rPr>
        <w:t xml:space="preserve">Recent Work </w:t>
      </w:r>
      <w:r>
        <w:rPr>
          <w:strike/>
          <w:color w:val="000000"/>
          <w:sz w:val="32"/>
        </w:rPr>
        <w:tab/>
      </w:r>
    </w:p>
    <w:p w14:paraId="28ECF202" w14:textId="77777777" w:rsidR="00807286" w:rsidRDefault="00A3497C" w:rsidP="00F9583D">
      <w:pPr>
        <w:pStyle w:val="p"/>
        <w:spacing w:line="360" w:lineRule="atLeast"/>
      </w:pPr>
      <w:r>
        <w:t xml:space="preserve">Check out my digital portfolio for samples of my written work and past digital projects: </w:t>
      </w:r>
    </w:p>
    <w:p w14:paraId="7CFD0D7D" w14:textId="77777777" w:rsidR="00807286" w:rsidRDefault="00807286" w:rsidP="00F9583D">
      <w:pPr>
        <w:pStyle w:val="p"/>
        <w:spacing w:line="360" w:lineRule="atLeast"/>
      </w:pPr>
    </w:p>
    <w:p w14:paraId="3BAAF663" w14:textId="3D435E9A" w:rsidR="00A3497C" w:rsidRPr="00807286" w:rsidRDefault="00000000" w:rsidP="00F9583D">
      <w:pPr>
        <w:pStyle w:val="p"/>
        <w:spacing w:line="360" w:lineRule="atLeast"/>
        <w:rPr>
          <w:b/>
          <w:bCs/>
          <w:sz w:val="22"/>
          <w:szCs w:val="22"/>
        </w:rPr>
      </w:pPr>
      <w:hyperlink r:id="rId7" w:history="1">
        <w:r w:rsidR="00807286" w:rsidRPr="00807286">
          <w:rPr>
            <w:rStyle w:val="Hyperlink"/>
            <w:b/>
            <w:bCs/>
            <w:sz w:val="22"/>
            <w:szCs w:val="22"/>
          </w:rPr>
          <w:t>Link to my website</w:t>
        </w:r>
      </w:hyperlink>
    </w:p>
    <w:sectPr w:rsidR="00A3497C" w:rsidRPr="008072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5729" w14:textId="77777777" w:rsidR="00B61ADC" w:rsidRDefault="00B61ADC" w:rsidP="001045B9">
      <w:pPr>
        <w:spacing w:line="240" w:lineRule="auto"/>
      </w:pPr>
      <w:r>
        <w:separator/>
      </w:r>
    </w:p>
  </w:endnote>
  <w:endnote w:type="continuationSeparator" w:id="0">
    <w:p w14:paraId="1B8B7E56" w14:textId="77777777" w:rsidR="00B61ADC" w:rsidRDefault="00B61ADC" w:rsidP="00104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C3D8" w14:textId="77777777" w:rsidR="006A6ADB" w:rsidRDefault="006A6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194D" w14:textId="77777777" w:rsidR="006A6ADB" w:rsidRDefault="006A6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4363" w14:textId="77777777" w:rsidR="006A6ADB" w:rsidRDefault="006A6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CA77" w14:textId="77777777" w:rsidR="00B61ADC" w:rsidRDefault="00B61ADC" w:rsidP="001045B9">
      <w:pPr>
        <w:spacing w:line="240" w:lineRule="auto"/>
      </w:pPr>
      <w:r>
        <w:separator/>
      </w:r>
    </w:p>
  </w:footnote>
  <w:footnote w:type="continuationSeparator" w:id="0">
    <w:p w14:paraId="362B7612" w14:textId="77777777" w:rsidR="00B61ADC" w:rsidRDefault="00B61ADC" w:rsidP="00104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F8CE" w14:textId="77777777" w:rsidR="001045B9" w:rsidRDefault="00104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59D9" w14:textId="77777777" w:rsidR="001045B9" w:rsidRDefault="001045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A1A4" w14:textId="77777777" w:rsidR="001045B9" w:rsidRDefault="00104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D8A3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E65A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8CA2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D4B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6EBD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FA7D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F211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5E9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00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B6B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A8CA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949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292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2E06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EE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FAB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246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24B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2B601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D2AC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E7A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EF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2220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6A33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D83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4C6E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0454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C6C8A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D263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CEBF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B09B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623B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ED3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96B1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DCD3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801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13C0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443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D6FB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9AF4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2EA9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D20D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50E1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88D0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4ED2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86E6F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A09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2A4D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78C2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B26E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720A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90B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3260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A466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0B63B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B67D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DEA9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8C7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20E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AC9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0ED9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684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12C9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BA77F0E"/>
    <w:multiLevelType w:val="hybridMultilevel"/>
    <w:tmpl w:val="2108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5991">
    <w:abstractNumId w:val="0"/>
  </w:num>
  <w:num w:numId="2" w16cid:durableId="1595746661">
    <w:abstractNumId w:val="1"/>
  </w:num>
  <w:num w:numId="3" w16cid:durableId="1399940148">
    <w:abstractNumId w:val="2"/>
  </w:num>
  <w:num w:numId="4" w16cid:durableId="390352500">
    <w:abstractNumId w:val="3"/>
  </w:num>
  <w:num w:numId="5" w16cid:durableId="1117795342">
    <w:abstractNumId w:val="4"/>
  </w:num>
  <w:num w:numId="6" w16cid:durableId="1795176747">
    <w:abstractNumId w:val="5"/>
  </w:num>
  <w:num w:numId="7" w16cid:durableId="2097087444">
    <w:abstractNumId w:val="6"/>
  </w:num>
  <w:num w:numId="8" w16cid:durableId="267933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20"/>
    <w:rsid w:val="000A3CE4"/>
    <w:rsid w:val="001045B9"/>
    <w:rsid w:val="001B3894"/>
    <w:rsid w:val="001D318C"/>
    <w:rsid w:val="001D4D88"/>
    <w:rsid w:val="00236EEB"/>
    <w:rsid w:val="002609C7"/>
    <w:rsid w:val="002E6622"/>
    <w:rsid w:val="003505D5"/>
    <w:rsid w:val="00371DC3"/>
    <w:rsid w:val="00382E7F"/>
    <w:rsid w:val="00407DDA"/>
    <w:rsid w:val="00434880"/>
    <w:rsid w:val="0044736E"/>
    <w:rsid w:val="00487400"/>
    <w:rsid w:val="004B7424"/>
    <w:rsid w:val="004C6720"/>
    <w:rsid w:val="004D0BBC"/>
    <w:rsid w:val="00515A4F"/>
    <w:rsid w:val="00551FC8"/>
    <w:rsid w:val="00644CB0"/>
    <w:rsid w:val="006A6ADB"/>
    <w:rsid w:val="00753E5D"/>
    <w:rsid w:val="00783621"/>
    <w:rsid w:val="00797FC9"/>
    <w:rsid w:val="007C17DE"/>
    <w:rsid w:val="007C4EB7"/>
    <w:rsid w:val="00807286"/>
    <w:rsid w:val="00836014"/>
    <w:rsid w:val="00863D74"/>
    <w:rsid w:val="008B3018"/>
    <w:rsid w:val="0090131B"/>
    <w:rsid w:val="009170B4"/>
    <w:rsid w:val="00965E36"/>
    <w:rsid w:val="009B6D06"/>
    <w:rsid w:val="009E013F"/>
    <w:rsid w:val="009F45C2"/>
    <w:rsid w:val="00A20502"/>
    <w:rsid w:val="00A3497C"/>
    <w:rsid w:val="00A72FB5"/>
    <w:rsid w:val="00AD258A"/>
    <w:rsid w:val="00AD5A3B"/>
    <w:rsid w:val="00AD78FB"/>
    <w:rsid w:val="00B61ADC"/>
    <w:rsid w:val="00B75BBB"/>
    <w:rsid w:val="00BB5EAC"/>
    <w:rsid w:val="00BF38A7"/>
    <w:rsid w:val="00CB64A5"/>
    <w:rsid w:val="00CE57A7"/>
    <w:rsid w:val="00DB28A5"/>
    <w:rsid w:val="00DE520D"/>
    <w:rsid w:val="00E55AD5"/>
    <w:rsid w:val="00EA1764"/>
    <w:rsid w:val="00EF669B"/>
    <w:rsid w:val="00F9583D"/>
    <w:rsid w:val="00F96A2A"/>
    <w:rsid w:val="00F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FB930"/>
  <w15:docId w15:val="{B59F1E97-29B8-CB4B-9500-860FC2C5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1045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45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B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4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7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conter9.wixsite.com/digital-portfoli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Marissa Conter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Marissa Conter</dc:title>
  <cp:lastModifiedBy>Conter, Marissa</cp:lastModifiedBy>
  <cp:revision>9</cp:revision>
  <dcterms:created xsi:type="dcterms:W3CDTF">2025-07-30T10:22:00Z</dcterms:created>
  <dcterms:modified xsi:type="dcterms:W3CDTF">2025-08-13T04:43:00Z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e675a81e-b688-45a1-9ac6-f5780b6675d6</vt:lpwstr>
  </property>
  <property fmtid="{D5CDD505-2E9C-101B-9397-08002B2CF9AE}" pid="3" name="x1ye=0">
    <vt:lpwstr>YDwAAB+LCAAAAAAABAAdmsWCq0oURT+IAW5D3N2Z4e4Q5Otf39fTpklTp2rvtZIwOM5zPCTCBE7hpEAjtEBxEMWgrEizmEC/w32f+EzojYDvSR1QdijfIu5F34BjQ5itNawWj5rEe0M4QtHsv8mGvTt5atAfruXXWPXktjoOkSGp1ISbAgh4VK7O7gnwhsZEng8Cq+XxOTtOanrOyD+RSragS5AYcrO7SO/x6xxPUHM9gYFUIqmhDIhyEKuxtor</vt:lpwstr>
  </property>
  <property fmtid="{D5CDD505-2E9C-101B-9397-08002B2CF9AE}" pid="4" name="x1ye=1">
    <vt:lpwstr>wsNLcagP9i3qgIhPlnXu2V+1GSafZhE4RKD6GaYMIwdfUQ1KMDKrwpDBuBifPOCIP05iKY970ElMtVo7RsHf1dwcmYCM8RxMhHra8LOu9R71MTaFU519GIkfvk+fAy0jTSN40+vH7m/nlJQNpAEe1WVLr2lSyMltYZ0RT4JFHKE0BHV1f4k27nKtAmJWTZOBUSTOLhT5JQiaj9yAfUSgB9d6rrLuR+fWt8HcZo5YpzpDFyNA/npX58P0wZj5TID</vt:lpwstr>
  </property>
  <property fmtid="{D5CDD505-2E9C-101B-9397-08002B2CF9AE}" pid="5" name="x1ye=10">
    <vt:lpwstr>bhCxSk6Oh4XvZEdrJFn+3hkKqYyejqM6XdAzZda9VRclezAYpnBt3hvWnV5lo59iJz2/sBNIXIIZOjbPMHB8I7ES3cFzHaUQcReoMVqgr5e1YUUSTK8aYxGtrULvPmJ0UYHyErD9R7GtXZ0vUYbnwuaxB5uyHWjGZdpDtqLm3Te73q2oZ86VYXyAwii0gPaf6k3gCNeag0ZZ+FXGt1KBWGmE875Ncl7M5vojyoYSkin0YUeWJuJv8XKrzylw/y7</vt:lpwstr>
  </property>
  <property fmtid="{D5CDD505-2E9C-101B-9397-08002B2CF9AE}" pid="6" name="x1ye=11">
    <vt:lpwstr>CHJXeY8cWtqP9tgeZp4S5VsnJ0dsGwMUC48+F4hsXaXxOGvu6fX6/fPcGObkvPOfSfaCNM/sGdQcTxdnqvLx7a0uV9ZI4zRnHy/Vj9EWmfHu2f8afFJbjsPeoMxNAo0jyBo5HHQigKn+bG2J627yFF0Eo1RHLY3jCPJglkPOK8Iez24hVu19AOCn2WUIRHtUKe0XlSYSaD8DdIQHwqcOUNgfjxH/V2QZwfwu4j7L5NzJnDI3LNv5CFFpejcl/j6</vt:lpwstr>
  </property>
  <property fmtid="{D5CDD505-2E9C-101B-9397-08002B2CF9AE}" pid="7" name="x1ye=12">
    <vt:lpwstr>+O1+vzGTJ5uVy1oi/TaF3PmBcoO1IbwoLmbuRPTH5Xf56awMM+piicOqUJgnzjzIzwwQzMP8JIvXjJO64DBuhU7tVPHo07DgbolayS2PqHg/VkbnhAlWjzXRwUFcMaiUIwc4bHqQ9XPiFqHPdgZWXSh+ISdkAz9+d4BCmRWhP7mpm4ySv1x2zJ09HUyqYx/ibys98+M/KAO5k9o47tmJPOBJk4eraP/TP9W6aECDXWGEV4FzNmBj4wPZDkPpwnK</vt:lpwstr>
  </property>
  <property fmtid="{D5CDD505-2E9C-101B-9397-08002B2CF9AE}" pid="8" name="x1ye=13">
    <vt:lpwstr>EWpT8zlMeXSYS/rzCPiiDgaFfYO0vzvyG6eub+uExQThQTCNcTdPGTVk91psi8/7mAx/SMSOgN5Ll3QiHsYvsQMwLAF/AIw/vN8d+UFHad96utwD6P5n6bpCCC12HINYKU5QGl5BnqyAKH30qnrhtkgouyL9jrgllNk0wVT3CPIRKIemnpLVgLvIB4gwDisQG82c6/hMirBbByThTBoxIW/2CrB6LPDZhIwmyjSzQveq6ROy7hQAdkCtTXB59h1</vt:lpwstr>
  </property>
  <property fmtid="{D5CDD505-2E9C-101B-9397-08002B2CF9AE}" pid="9" name="x1ye=14">
    <vt:lpwstr>Z4/IDPSl2BUHW6Y6v8/qQpEkhruWk/FQ3d7eD+5klifvoJUIFE/3uluU2wm3jR3DeO88rJtJJK+DCa8Jw2fYcCwTS9imT6Krf+DkVyby7587HhdkRVocfz779HMqX293p4yQsptNEcsn246k+qmzF7rIIApygvzW/rrsigeFEobZnZB1lqXPHhgV7xBykbZ4x9PDfO+omAfLVgzrj7yKMheS4hq8VqX80mht08mYt0DPX7ftk83vXMAzBS71B6Q</vt:lpwstr>
  </property>
  <property fmtid="{D5CDD505-2E9C-101B-9397-08002B2CF9AE}" pid="10" name="x1ye=15">
    <vt:lpwstr>l1/atkl5W+gCNLsqozd/uAU6Pur7meNIFuf0wTqd3vjD1NdvWhqEAk7cIKfAviU9bi4FZYrX4pUzJueyUEFN+ytX+xomtfh1wyX/VTsyRRP/JtlsEFXm3487nVs+SaK0jTvh1vGdZTznO6yAGg6HzHYuJTkC2VBC0ncNEZppk5d9D3CCxnsr/WB1PQ5jrkRmLMDShl4OaZQ3oHjAo+pIhuMjn8L/1SIrVyYOGl53SLpma1inN1WdikipGCKcsbJ</vt:lpwstr>
  </property>
  <property fmtid="{D5CDD505-2E9C-101B-9397-08002B2CF9AE}" pid="11" name="x1ye=16">
    <vt:lpwstr>e1/cLFXSyocZ3bXYqEjxN5goI+U4DU0W7amfVxZrBUx4lsCwkQQkEH1VwyNK6QvMWkFOAij0h4lNVRAXZ/why9jcsgvA6oW4/hAX31UtdKIWv1vxXBtzCaUWcExLJlXELI+teAmpjPlks/kXaMVfXlQdBtG36bI4GOLLCNyjMlfo/R17E7cmOJgMUGDdX5heWzT+HR2yqvCp41VWyg8sp+8XkmZJ8w3HjL17W6SZy7FWNtDk01WivDm7nqsC8Yo</vt:lpwstr>
  </property>
  <property fmtid="{D5CDD505-2E9C-101B-9397-08002B2CF9AE}" pid="12" name="x1ye=17">
    <vt:lpwstr>0jKqRdv3Yz6qpKAQGb1dYbCmP6m0xdKedp61V7yxDZNV3DBwYv9xNSB4hWJJ1vByiQZMR1iHygsDuUJQdc29upOri8oXf+MnJm0/Cle5bbpdzrxbsoEzSEWIoUer6/SHOU7JHXmnVFW+fRobYw43CF5ZDIPTYyxdEeQEwPkSOqf2gP9mGKeUPy/Hbaa5Ja1M9Ham/nktE3I/wlvZ8e824UQURT4CLIeJ+SivoWf9iXy43C5LZ3MpFf3rgj8hfWh</vt:lpwstr>
  </property>
  <property fmtid="{D5CDD505-2E9C-101B-9397-08002B2CF9AE}" pid="13" name="x1ye=18">
    <vt:lpwstr>3htxD0kolpYTptuJBtlNS8Y4srv5n5fQFezARaXvCw6DnjuZwWjRNjagQMjyT1BHAMQ+Jjbf2eWHL+eiqVO9m2EfsSmJz+cEf3aLUtiJ0aZD/WfkiXLjduYkAX1hDBuqv2G5H3ClykCz6aMvgLeNHDmrOh3cMgY5kWn/ZoMRbzlZ1KJdPS2oBSvE3GUsa8/62R1hzPiEjwHipsK5s/j0s0Qx+BClmC1IvbW37bY+K0zk65Q/B+f/XQe05lifZ3r</vt:lpwstr>
  </property>
  <property fmtid="{D5CDD505-2E9C-101B-9397-08002B2CF9AE}" pid="14" name="x1ye=19">
    <vt:lpwstr>9gr/M3PkH7snb0jN4qzRpdZ8+eHSxrDjRqZJZMxdI5j9yyns3ZlwLbC5k2PTATIFsSOoCT4uhp4B0v8cWbq+MBUxgFBsJcCjXliZw85Q3i3IszBTZb/ror18QJUjmn3cqcUsX+WX4A+yogBeQ5R9vU+Ny/NIGa+32kFh4/FU31hkVEI4bBc9cf9nmIPS959mL3MY3FHjAD99Avd103D+gwKv78fV82V9ESTSKc/ORgf0wE+YS8AXWTlelnLYv7L</vt:lpwstr>
  </property>
  <property fmtid="{D5CDD505-2E9C-101B-9397-08002B2CF9AE}" pid="15" name="x1ye=2">
    <vt:lpwstr>A67MKqgHd5wAHgingTyE6QqGo07NB57u5rzm9VUhaQWKbECTGFDVEtO5VNp5kGUfx6wrWgD/OwlXxRz21/6eaRKs9faW9vc9Xx+ftgZ+YoYz+sU0NNgN7/4pOaZSG+xBfiVoL8/X4AqeHi48KbyID5EFe/1pS9jT9/yI+wCwHuKLPAWYjq3GiLsFTw5U+xszbqfsuGz81mVmh4XqYfYiIrhc6BqfnF4nB1KBGlVigbgcy207mpg3tCr9FhBJps3</vt:lpwstr>
  </property>
  <property fmtid="{D5CDD505-2E9C-101B-9397-08002B2CF9AE}" pid="16" name="x1ye=20">
    <vt:lpwstr>kIgUjS00IsMds9EsdbfoJVmpJVTE/1QtGRdP61RnzG3EIqfm+xoiKjggkV+/QZU9Mlp4eCy55lxQ9Q8Ax731z70bAa+LTobAxYvTBzVxXVP5VJ7OrcfLoGJ/+J9isDdMjme2XaVwIlOm42qdsvBss445B3ke7JOSchZUEt3SkfeHCu9PdDF5p9O73PUw8xypd4f5CmgAbQszHuCnxZ0AqIU9rYECmPcqMxCf3lN4JDvUBzeiL7kPiu0/bT700L/</vt:lpwstr>
  </property>
  <property fmtid="{D5CDD505-2E9C-101B-9397-08002B2CF9AE}" pid="17" name="x1ye=21">
    <vt:lpwstr>ZZmvWkHczWCpHlKTn6Zx7f21/LasNR/zKkO/90fhKwMbFZV0v/UEEhJzPpwRyyRFiiXaDyPmzvxiCt36znQbkTLTdPLkKDM6S+VeF/p8bEtwqb6ul+wEime/+YbkSD8TwBA1lKHI9hV0BWi+WKVtyvFJD8WN7oONcKVhPJcPF41l7Pfffr9ifkQjDuG5PH5PaLWqU3qMasPvHTFWGQx1eJr5GnJoxsrrmSlpTAuggMmNuUK4xCra7orl1rkEnjd</vt:lpwstr>
  </property>
  <property fmtid="{D5CDD505-2E9C-101B-9397-08002B2CF9AE}" pid="18" name="x1ye=22">
    <vt:lpwstr>LHMSqw6sIVRt5m2mPa7n84stEFFh3Y8f6VodRXzyYwV316bj9YK5O7l7k6fqAtI5wVgegbvUgvRuElDw0VnhP+yqKsmibTsyEqtDYCwIGYG9OjKObSvANI83A7rJjJZfKL3SY8VjKX6LXDfjs9nMEXaxZR0y6X4Kd1YL7/o8s19Ahg+/CV0TIA0kk+BIri47AM/YgzrvinH3m524jV9beSc8WZ+CHfOKp/DaXHRqm+z+9RC/H317LBWhlVZ00Ls</vt:lpwstr>
  </property>
  <property fmtid="{D5CDD505-2E9C-101B-9397-08002B2CF9AE}" pid="19" name="x1ye=23">
    <vt:lpwstr>X9GjEXOUofzudnJmBbnqLCEO+tY+mvA7haSDC8NHW49ccdGCgCRPAWvQdJL0AllDIE2kV8fo66OexNZHt9GiT7cimV8nwQtMRVIhQz7CK3bJi8XXet/yzbSFlsRMrnWU6IVf/RaBXnLotc2Qz3neBeEFK+y984hGZT8J92Gn/+Zo6wWTgHND4XcHeLE8GpPZpZlwXXGTFSoSta+bu9uxVvmooLraaguvAlTbVrcLM8qEoLSI9jBQ/9zaUf73OAM</vt:lpwstr>
  </property>
  <property fmtid="{D5CDD505-2E9C-101B-9397-08002B2CF9AE}" pid="20" name="x1ye=24">
    <vt:lpwstr>RPRux4gU3qsybZXcHydvA5mqyNmEpSFF7MEF3Rbs6aF+vt2VJ8+rhWXffcjOCU5qP6aG/bFArQois9oxrhijaqDm0M1AhBwx/H4HjrEzaC+LVecUnIk17WVZMa+3ERRlB642rdhWZhwLDfjk4ZgABG1KNTQ0vx3S4pY9rkxGEceS/57YBJfsvJdTQ81U8iyfMmX7+Vl/A3hlmUDAieLY4eXxlb/jYXM9j5J8zDX9hGFgLXrfLH7xthRB65GpmOi</vt:lpwstr>
  </property>
  <property fmtid="{D5CDD505-2E9C-101B-9397-08002B2CF9AE}" pid="21" name="x1ye=25">
    <vt:lpwstr>Ect78oTZ2Rim5ELnrJONvxHiP9ZpRhZRvlZctjO7FirXD75UObzbGnvRh0XULK4xhH7BG2iQtEcX/ZO09g5A0X8iN43zacJ3fvzX2045nYy7m3VubWB/5DmnnuI6QnUGGiBuz1eb2rGXoVCgUe8GV/VLHs6H2AEPOmBV1/ozI2O0l2z/IZjTAvWfoE+lA70kKmpVZiqHrJDgNV4NH14V9tX2qEHlcjdfhveiogJ4JHSK+hzbT8a+oxrqSw+MtgB</vt:lpwstr>
  </property>
  <property fmtid="{D5CDD505-2E9C-101B-9397-08002B2CF9AE}" pid="22" name="x1ye=26">
    <vt:lpwstr>BNPUgWf/sqk6CHdbcDvoou5+AB4Hfhjv+HY88VztBTH9Yqoud9tSanelY3GGRy9/buM+rZP+Fog3187E+c15l9I9fUEYYssx85zyk2ZUuW+Xd+iusFfvNwQete+nvB8KZAUtIDfTbmKEO+FEfeg+9TtFNrKirWDfsY4gW17r5iV8BcUTf0G1YAn8aZ9POzFMoLj3yAx52qRWPs+DbwyzWWWd3b5aQxuCVZ7YXuzpC/pva8fJB57yEuBvR8wU8LZ</vt:lpwstr>
  </property>
  <property fmtid="{D5CDD505-2E9C-101B-9397-08002B2CF9AE}" pid="23" name="x1ye=27">
    <vt:lpwstr>Ngg0tzJPdtDjejxyIbOgeQhNgzxMOz0Y3sfcnTEvwG8H7b+hCT8oHAZfyJVIt2hL3yHsJVxPUG2nJk94RTcdPIwNjbUjjg4GfIxYgofGkWb/Z6f6lOXExe28FY6wcwLA02KTbXdrqLcC4TIkaDU2JLOg/4aW+eh+QAyDxuqr03c/ccQ+OGMKXfX6FLyLffQf23TD9GvQaWwKET1MsDpw21gjaD5DuQiBbwIr+UggKy75CH+fRMAhEeI6oZouZls</vt:lpwstr>
  </property>
  <property fmtid="{D5CDD505-2E9C-101B-9397-08002B2CF9AE}" pid="24" name="x1ye=28">
    <vt:lpwstr>idZfmAPTJc4U95PQM0MQ7U8Ryr+eniAWoBbwz0YBZB2SksZ4HSk2zdqrozKbLogshnUQaBlcZ/GVzCRA/oeactD359aN8mQaiq3B6A/IY0eYBT4XKXRIEpDWOoD5Kt1CPVAzsBmPo7E7929n8LUX+YeDVxTdJvBGgCFNpdd5QRR9NCj5e6ar4URcw29u01FTrJ2ShtphjZygcMXbQHChYBH4mWUi9KGIwRgsGDIvkMrC2aOOHRK7WPOKeov1ptt</vt:lpwstr>
  </property>
  <property fmtid="{D5CDD505-2E9C-101B-9397-08002B2CF9AE}" pid="25" name="x1ye=29">
    <vt:lpwstr>+JFuZudXeNZcU5r5ScLeySwBgjncK2LU/+ZNFq1Hh0XVfTxw6D7YSMope1XK/ZGD/MHEhleTgrcXZE2nAkHwNBRS40ysu6udyOnRTsWqDdAU5GhOdAo28wkqovUB5Pv9abZSjbeNwOHIIl2MQ0L/ISPx8sc1OHiW7cnPLtJ+SByAgEcT3YeivkZx0fF5fqAtacrL0TzBg74mkuRlvxXGWmeyMXuBe62UNIf1yVStumlEeZ2K+HMjTcwL1EYzn+8</vt:lpwstr>
  </property>
  <property fmtid="{D5CDD505-2E9C-101B-9397-08002B2CF9AE}" pid="26" name="x1ye=3">
    <vt:lpwstr>bl6H24v5gId2oVFWPUpNTXDh63Urf2QjSy82khpzwTAsXR3ExZ0flLWO00rKzxjFUZjVGUh5Y0E9iaSI0I4kqaGUejdSieFGPbK9bjxVP6uMg/Ipma+XprMrn2suXEyd8iEz2kdaOximmt9FsAs9tSjw+YlklNBIXFcGQPnOvIXaP7aM9+edVshFwLXGosVdCGB6Oh6cdiu9eLXpmqQ+oBNA5UoFMGnL1lYWGcwyw2yB0oKrCJJct8sGX7Tby1y</vt:lpwstr>
  </property>
  <property fmtid="{D5CDD505-2E9C-101B-9397-08002B2CF9AE}" pid="27" name="x1ye=30">
    <vt:lpwstr>+icq5KsUS1WZkq7gHnIyH5/g6zeaBoyHqFa4i/ROBDHGAP5zc7ch5qf/HZNKJhaSRXaKlG6Emit0oOgWxBylBK+C5zJRyZxnjyKGJNR82fQWmhUK3+tHuvDWhBGLP6B/nbK7ykiBmFn7Q4rPHKOmfSGBm+Z3U46ucceHZgQhlTacf7eQuW7jYROv14lzlI29xv/FEIiXeTrTg7DoxhLqVcjl9/CU2WuDesAulBHBLa6M1vmfTLTt7NE09QXSQeW</vt:lpwstr>
  </property>
  <property fmtid="{D5CDD505-2E9C-101B-9397-08002B2CF9AE}" pid="28" name="x1ye=31">
    <vt:lpwstr>ECu/xZQXAGL3LYAuJJ2oEparAfhSb4mGTOQZrLxz72DtZcx5SqD4Rsx5Pcb/lK5r4jhfPVEfGkLLAIczepfq480mRSJui1aVlJCSPuC+hOAPz8xG3bEZ4DKswcZIiwFzVW2P3oqyLo7BZuM26XA/4YepdofHkqh38Yb5MMsNnjRvA3Zhl6arp4kd6DGpF2QzBPwEiRjQB+fC5LKds3tyu+J8MGvmoe4NH4ShvgfhDNFzsqBknd+5peaBdtyyNX0</vt:lpwstr>
  </property>
  <property fmtid="{D5CDD505-2E9C-101B-9397-08002B2CF9AE}" pid="29" name="x1ye=32">
    <vt:lpwstr>DkVYw1O47S4NtBAoP/7cTsb5p9E/PViCfkr/jvLywzk2GrrQnGp+IcmZJkocpCBoWoRL/FPPbBDlPSztKvyjnOlvn+5obZYklzwEycfng9Yl35BBUgLgh+5BYduagDStsfz1YfvnUR5D5USrOLcBexATAyKcdBX01iMRaeuIfqfzc5q9INVqDs8t8WZWnQCr4FrOk6YxBfhCHJT7V6JRaLheRBVVmSUvb0t+tblg2++sD9dHQtxWVe4Yy/2tc5G</vt:lpwstr>
  </property>
  <property fmtid="{D5CDD505-2E9C-101B-9397-08002B2CF9AE}" pid="30" name="x1ye=33">
    <vt:lpwstr>ndE9UG1H/2cQ3DPLWmtpIaMhUNQWUnW1dilGURKsf+mfCwvLUGew2yxLLfBJyHKU8BqsDU7Ota5ddaFqT7cdkta+Nj5/GEjvZNKpjv2MGDLRNiRGIehusi9obrXRAXFh8xSow5cqe9Irr/DuWJvVHCqn9O1TSOi5Ox883zjgqjAIb5FpF2KYVG/G96mIZZzNoLA2y4osJ6mjgfi/g2td5FzD6roiYhARBrv7uakWBZmrIum5O5BsqKNa/0kWCA8</vt:lpwstr>
  </property>
  <property fmtid="{D5CDD505-2E9C-101B-9397-08002B2CF9AE}" pid="31" name="x1ye=34">
    <vt:lpwstr>xh8TNXwgH/WlUCHPAvPR+DwImzBMOXVL/ZOJOC+wODJBCJV3o72uBNc8W9bNIj3/vr/WisRL+qmH6TX7uKGQBC71ljN3jvAzuWwlJu2VW3SEEUrTI0Q1XzSXpaqCacuv7wf2bAJkZ9InyW/KVY3hlIvJehjqO8r67seu6/PtTdPmMYHE1wevrhJN0eGWzzf1ltTbykiFZKaNWThrXwGofckFzpOvoeUvKS9CYIVG5V0Vzjxrf2HmiHDuxPza6UU</vt:lpwstr>
  </property>
  <property fmtid="{D5CDD505-2E9C-101B-9397-08002B2CF9AE}" pid="32" name="x1ye=35">
    <vt:lpwstr>r1QUp1yoYeHERtBRPhBjQ7aOL2PJcFgA8EUGPUnjyDvQYCuy8pjbYRaR3loQZXwuRqTLRmOZwdY49BUFMLchVY0Hu+gry/fjWQQzNyID+VIvivGO6BfSRzPMWRz+8vR+yQIK6zwj6YtqIHJQDR/SfwIFHBP7wJ2LKeFeoq31sL93eulq4pSsnPjc8qo97ookvOHUhNWU37JxxxdFpveJf8+Gqm7z90UBV21azd7HC8C2VS/v6x2+EfJxHpBmCG5</vt:lpwstr>
  </property>
  <property fmtid="{D5CDD505-2E9C-101B-9397-08002B2CF9AE}" pid="33" name="x1ye=36">
    <vt:lpwstr>G8e6/6gq9p3Q+hFqIVH86+72PNOXZrZB3nF/9M0zbi4kaFoRmKDLcImXDf5g9ZUTr5yzNeTctqXcLUs8sP3cLUnHNtinMaBmZE7CLzpDg2fXCFBc5wA+D2aTEl5zv5QS0b4EYD9Jh+7noU6d9EWKg+feJ0nlaqTcySndrAdq278qtFQZgIkUfckOg0KEiAICnjmgh5TzLRKW7gKmXhX7vY+4bYXQZui2S67e72QJWQ5eqgqgnffJQ+qwt/QHyg8</vt:lpwstr>
  </property>
  <property fmtid="{D5CDD505-2E9C-101B-9397-08002B2CF9AE}" pid="34" name="x1ye=37">
    <vt:lpwstr>GOeBUmFdX026MNMe0YQEj3SJUAq/+NHCgqtyTtG6Bcb93ZqHKyvG/iBbMeWeAtGddjGsHDnlbF4fi/C9Vpx7vqhmYuSHrfJNRMVoWltWjSZmrLJ/DVTAa2idNOWL8tkj1xCwq4bN3ifMP5LIypdFYryKatQbD0ceftZwsn7130QgF7XAXXAmS5XL3On+kZfDG4hF6HlgyPSF+xJng76AHV51H0SY1TuhQZ1RNBicISafgV9oG4CqFBfLPMwzoa0</vt:lpwstr>
  </property>
  <property fmtid="{D5CDD505-2E9C-101B-9397-08002B2CF9AE}" pid="35" name="x1ye=38">
    <vt:lpwstr>DhpaFFVWCG75dOj8qdPTpXec2wN3lYsIdPnZnHo8NmWrnfjDAUBjEACLZrIrcJF/eK1d9q4zyS4n33Xna4ZNpX7qwuC2ZRL1sjhnqYgX5DQH8JVy7BTRaNs0N9Z9hWfI6DKnglehDmYln9i7FmKZZCVkqjv0LUR5tSf8JtfS4cmkHBH9BzmdB0s81hxqpzKtojogRd2es69R8nB7/V4N9vMVy4081v/TNFJQv162oxp42+P+sZIGMWaduGg57gB</vt:lpwstr>
  </property>
  <property fmtid="{D5CDD505-2E9C-101B-9397-08002B2CF9AE}" pid="36" name="x1ye=39">
    <vt:lpwstr>7dZpW15ijt+NOkCoi9Y0uAw/fsNhSQH/vK6vOVvhVEseVAEFRwsdmnR7C1xsR2D3qjrntROTWpNHocNsC8XaB8jwn3+pVTGE5J6YQye5cTPS/8Qm/02q9mJuRM6IFCQVS5Boipj3IKYP/WR3JVF1Fq1WM2MUJm7pRHcsumryPOrs2auJjWA4nF5hr+a+RV/U3fp0G7TxD8P7/Ee37P7Nv4DYly+qZypMDUH5sWz9E5IqSIHtEHCmKNc8Sv9+avc</vt:lpwstr>
  </property>
  <property fmtid="{D5CDD505-2E9C-101B-9397-08002B2CF9AE}" pid="37" name="x1ye=4">
    <vt:lpwstr>xg+lc9nAmo9wCa0kdD49xyekyqEWpIdXnDLMladS8AKx9scHUYvT/Q2y8uYUH5eCT2zKjlx0gkjc8ak9jhFweysXV3sJP0X1dCS9S88y/xtnPGUWO7PMOpAMl/eJ4RYEbHwzhs7g5sh3LcjLi4sZgc4S/QoU+fEjlnny7Qkv05XXIgaGuP3GwbFDHuH/RhMlT2ELJChcxQPsUd7NcP5hXGmLh4nXAbnIjM4GHJtSvRYEfGV4etAX+Y/EGVUKqJn</vt:lpwstr>
  </property>
  <property fmtid="{D5CDD505-2E9C-101B-9397-08002B2CF9AE}" pid="38" name="x1ye=40">
    <vt:lpwstr>eRY2jpXjaZKZMfX7tx7E2EFhsidZPx0VWjBCoYqmmbdLRcyPEKHdnMl1qA+uAl5HdI7+YFfZ8dNaZElljHMHg+e9xllKBgLAaNlp9mA8ZmAxseWWAga3Cv1DSHzcuoSeDaQOPFk9FSrFiknLR5MbREnXLBcmGmOI9+zG45md27aNgoKqh0s28MuVVSRZKPGhdjlMTY2zFj37k/SrW7PlNTGfGx/VaaVH8vR/bw1IWVpJJqj0DY/zk52A86UtD4V</vt:lpwstr>
  </property>
  <property fmtid="{D5CDD505-2E9C-101B-9397-08002B2CF9AE}" pid="39" name="x1ye=41">
    <vt:lpwstr>kaEQC+ZNygEHxaSv/hZ2hz7ijC5TwkwuQfrt6DN0WYgncYgWEBw4zNggnHAz7Pfntk8j14zaWmpe6GQ6Q63POWcALr3xC9nwWrbfqr6E8yC0/xSaYoVkEkaJpzsapP/IOsu7AymYQLulPEHjmTiDPrgITW+IxT1CIaS2m151ujW911e5iE1gPGuQftW+X0ckEMcEAZ2rX6+NwQVNkHsNzfMQq3ni5cypqpbQBWhE+WfJWzj2hR/YrzHOLQ2rwyZ</vt:lpwstr>
  </property>
  <property fmtid="{D5CDD505-2E9C-101B-9397-08002B2CF9AE}" pid="40" name="x1ye=42">
    <vt:lpwstr>G/dcUj0zbB9R3RX+oDM2By6oSGZBdbZL0RmEVbeJpm1VXJy1SZg88ZPJHlUfK3xEJe6JlRE/da59AdIIKuWx8gTRUi5oHUowo7RQCe+84BlSRvWV7jo3jXmTvb1L7RroeC2lTtKKgMDgcCvmX7wEe8vjQOqVIm8vhRUl/agYtvuLJhVdWNGvRIfwYpHjzhMLNJTFt90c5aVy7996CLQw285scIBCC4sgRiYRnYJZwg0AwrLTpLKqB+9iQrHjIYz</vt:lpwstr>
  </property>
  <property fmtid="{D5CDD505-2E9C-101B-9397-08002B2CF9AE}" pid="41" name="x1ye=43">
    <vt:lpwstr>zhSNQLZ8qEqLKIdI/YS/XcViS4mw9SRd9fAyV95auNDCWHkWt1QNqU5wP6pMhnUxx2zihB13jwQ8eBRiaf9kpv+6Y3Wk/r18JaCInejw7Y37HqPhEs55BcugMT06wqByNEmqs7+Mip/T7C/Po4wI/o7gdoe//KhxZUW4u7hpraS8FiRmNfEJZngcjR/LKGov8GHue+Iuiyogkk/2VikRFGiaDzSrULJQXNQhYKgOoswXakHWa9dGl3odqH2B4z3</vt:lpwstr>
  </property>
  <property fmtid="{D5CDD505-2E9C-101B-9397-08002B2CF9AE}" pid="42" name="x1ye=44">
    <vt:lpwstr>ImBe/F4o7hQvWA0rTCEgKrq1lXwGEoiktXM78TPRmSy4WnEvW9mXqgalUeU6hfmbzRx+qBXUbGOhMBJ+czY6UH08N3cD1Jxqj/JRlRva+tC7yLqnXeuPMP5UScH6/oEv0EXj0h1h2/E5rqH3V2y6h47X2vFeWvIb8FKDAvaP9eFiAUJ/Lt7PHE4MwTA7qt60V2JKTz3/7vD5ZZ9UP9tAelos/WIdkDSpn+gXGCkgbJjRYG6myKA+bNaU2AXqFsm</vt:lpwstr>
  </property>
  <property fmtid="{D5CDD505-2E9C-101B-9397-08002B2CF9AE}" pid="43" name="x1ye=45">
    <vt:lpwstr>H29LISYabJZJhrzhKb4vXufCfdSKt2UFbzNdwniOXE4bX2J1I57Z7iJPcg5Ld+fiUEtpEMxhaISExHx94yzhiVIwMQmVaFUIQVvi4H/xaqfvCfb/gHfUA5BvFAYY5QReV/lkOdQBk7ohI8DcKlucGtf23TQqOXqxVfdZLdEmY7U+K5MVsm5qHDrBduij7iGB1lQUO5feQN3z4zL3XpQpj+JMacT4WvoGGwAk4STMbfOzXTdwmmVmNADZnRr3P9N</vt:lpwstr>
  </property>
  <property fmtid="{D5CDD505-2E9C-101B-9397-08002B2CF9AE}" pid="44" name="x1ye=46">
    <vt:lpwstr>KaWXzz9hUDRfpIBuJN+1Pe2NxBt2tH6HoOhovMxCPYKyErsAU3vpX5KtC9kXBRk+NAlgk3jfNMpNvzLEpCsa4bPhs1u/4JIoDobq50tnWZLrORcq/9vjlG4AYPpdf28M1lpcdxJoaZgt/8t91zcbOjzbPgBOIwa+oEW+z4DCKZeqAd48dvW1snIFDyxpv+YqCJflDszj8iJ7Di5NwRi02+KVHcTxLs/ApuT7qXTY1tz+lr79wJ1WqDH6QJtAcEQ</vt:lpwstr>
  </property>
  <property fmtid="{D5CDD505-2E9C-101B-9397-08002B2CF9AE}" pid="45" name="x1ye=47">
    <vt:lpwstr>eUr5bayDEIkWKYp64xgoCfNNgFIBLI/xLlygdyxzWDcKqGssYiL/VnYJOBRpqHPTXPikii4f99oaQAzPMTOofYsE8ukw+rFirAyQClrgadtkOs4ApunWEsWaPVK42VLRg9JMrs0CPC5Jvt+YmI76OaE/Jtb912ReGesZNxw4yCwV0GXkqSQMszPRagW0C9gHXsQD0jqqvNxNBHwCkm2/rfGxNJfvEQiYgvreTFRJKzRskugkd76MevLHHMxn08e</vt:lpwstr>
  </property>
  <property fmtid="{D5CDD505-2E9C-101B-9397-08002B2CF9AE}" pid="46" name="x1ye=48">
    <vt:lpwstr>N+YqC/moRHnMYF1qwZ0ODfhO4yEoTWy36FAQrw6k0d/SLv5ASEzZTKKMnktZ8O5y7rVbkCEQ0+GF2xasB6tqJai2+xg4UoKLShWWlSg3et8UHkPlruqBwwJfj/TqcnsI0ER6juUDRodYrYhVybdC3XPvEK0KDu47pnqjHuH4kvzZlQ8VfsLRl8ve2wmUZnacTu8oyMggmmvMcNmuiK7/fRWKBH9aiOqU6ER/XHkUZg0pjvfHBrzHbgDeKOKH6+v</vt:lpwstr>
  </property>
  <property fmtid="{D5CDD505-2E9C-101B-9397-08002B2CF9AE}" pid="47" name="x1ye=49">
    <vt:lpwstr>ROczlgPMhKbbZblXc5widtIJCW0TxvECWA5cot9Ef+2cQ2hQcY2OnF8bpyBrvLpe2gAuERuha+wsHRIfoAEQvhv4TH80l/RfZo+dlJEU3ol0l7bXxOOPeskjzUO5TPr+J2uRNnVaz2LOSbrPMHL3aB4k0myGqfKYrJaNkRC4VcpfrfuZLPvA5GOGYOqY444HZsXXwk1L9uVPiUlIgdv05yjmlgSm1H3tvxUdLfRu/txst9IEhAvwPxuN7bXko5f</vt:lpwstr>
  </property>
  <property fmtid="{D5CDD505-2E9C-101B-9397-08002B2CF9AE}" pid="48" name="x1ye=5">
    <vt:lpwstr>331TXP5xKT52wHW/vzIQBNqGzGwLOrnDcdx0xrWRAmMatjy6ZoVPNXiyO6OOLG8zPW1pCHoT/BR7wuuhNh5vApZzM121EK9lM9zRXsY6tbyWdmuXRfdNlXzajkgeru9z4hi4aKf0VvtQWD8Fq8Ml6QJQefaokFKbpZGN0ihewgiA+WK5shbzcujVmiuZoXOvywoRQi6xioiXVu4hOY19w+3Nz/W2sc2rR1Gcd+XDQ7MmwdM7TmN9KNET2vOrGwe</vt:lpwstr>
  </property>
  <property fmtid="{D5CDD505-2E9C-101B-9397-08002B2CF9AE}" pid="49" name="x1ye=50">
    <vt:lpwstr>7gAHjqd6TdUy2sv74M8W2yhyeTLI7rjp4qWDLMOAipG+2iSOlYuTHJFfxjMaXpJQNwWeCPyQ7e6PdpzTazUaWH8Veas7Bl/1PE7SbJP1hyHwcGoRufD6b6GX8cOHYZVPPkRYGojcNKjyLL0yPJgJbFRQCErJvD6JfBmuMjAo9zyhhHWVGTZkJPuq5hTUOpp2h9rv3u84fLPMndspSWUB9vxbfTKfvY9h52kRKFnxoEDuJFHC7UPmwT+qHvOfH76</vt:lpwstr>
  </property>
  <property fmtid="{D5CDD505-2E9C-101B-9397-08002B2CF9AE}" pid="50" name="x1ye=51">
    <vt:lpwstr>/RkXbSIvu6tcvJu+uVvgoB8VLlFAsHzaFQZyA+VYBKu4CZA8wvi348Qm4Tc2zJBvrq0yQmlllvtKgwj8ewGhR/GSSZZ6qkM+PKfOAFt93ObbyU83pvOPXjbQP/9wWjuZ2O+IB9C2Jr28+QT/3SIR/zCC/WfpWoww7pQM9Nfmjm3d4tYrP3szuNrLxVNQTq/NyrAiBMySrumgpI+DdVjs2GmMO0Z4orMqEGHNEKy8Sedz8Wdry5CZU9T3eeheaaj</vt:lpwstr>
  </property>
  <property fmtid="{D5CDD505-2E9C-101B-9397-08002B2CF9AE}" pid="51" name="x1ye=52">
    <vt:lpwstr>Fr3P4P4TfpRdrfCr++X+isYVYb72gh5MdDdXL18+6nsxeG4DymHCrfj3VytyusPdQ+qaiSfb7+0zJ881xN5Gewx/jpfpD8uqyFuK3XWdYjk65UEK3jodCINXnEjPsH5zwkCI3VDUWD7t9FJNBHUI83aDB4rVGaM+FLuVMkm2tU5Q+T5BSyn9+t+hMoTfGIk6OtMa/sF7BGvQk7uE4XKCuvx1r8BnGFxs0/uXUSWilglt/wgZyCyNgGYV/rBdZ3z</vt:lpwstr>
  </property>
  <property fmtid="{D5CDD505-2E9C-101B-9397-08002B2CF9AE}" pid="52" name="x1ye=53">
    <vt:lpwstr>5V3Csenmz89NWFpSIreLK+63JP/XajeSv/YJ+/gHE2Vv+Hrsu1QwNS918rEFImakzh964YmyIXiHX6jwIsKCvYc4K7bOqpMyk9kVvUbJK2I4MnV9+haKfC/sAo/1IVoWK7Au7v5eW/2aOPYMnk9fCgDbmXndttdhVgL9noYqkRvc4EWs2rTibpm3UqsHTRqvwbXffTRscI8yw/JWpm2L1apUb8HP7OcNSKFN/dz1Q0+i50lMhKtWfTl2L4mV9XW</vt:lpwstr>
  </property>
  <property fmtid="{D5CDD505-2E9C-101B-9397-08002B2CF9AE}" pid="53" name="x1ye=54">
    <vt:lpwstr>54Hl/yNa9j+YM7mVqK2vbb62E2BzsfCd+FdNU7BFtHyJ5ZSn/oqStmaHW4moj80AKWz75iH0l+LAoeh0wjLRjOUAyhv0FkQRfJolC8sg96siHS8qv9y2PD5HNPhmEmw6Zz4gVx+LVvmQJngQ+EQBaJ75VJcdajYY9IS8PbBPofPstzpj2VT+enfC2E1/Y8J9NOddhb4L9MYAhocLmpFzR0XdBK7GjR82UwrG9PFCR+qGwoSx2cKn3HKaqcjmcJQ</vt:lpwstr>
  </property>
  <property fmtid="{D5CDD505-2E9C-101B-9397-08002B2CF9AE}" pid="54" name="x1ye=55">
    <vt:lpwstr>8esfLRmT4zxnKMZEdrmRasqq8BoK/KmSyNjcWMQZt9KBq4PSf71abP/uR62q+8jZbkpZGpF/wlVXxOe+P0BO9nQ21xtbwzXXKvGWWObDA0Fy7FeWBPjsR/YeSsbJtkM4Qq9VmmvCuQdE7RhTDPgTselTnGbT5fBLw93jGFgMPD3TDu8RDXCp7IT1QdEqD8cv7Ac8kpn6HL4aK0UbnJDOdqWNsEIVRZrZvNmcRY6To3Swv1HqkMC+uCUSgMhufC1</vt:lpwstr>
  </property>
  <property fmtid="{D5CDD505-2E9C-101B-9397-08002B2CF9AE}" pid="55" name="x1ye=56">
    <vt:lpwstr>NJwcNuPV6n6E1s+iB1f0X7TQ1TxWXy+ZSXQ0X6CA058bv5zt31uPcCdjJoNLiKCyEH6GKEeN6XQjoXdDGdEkmJvvLC3hHfSzdK52sgwnjwFF0G3B/Entfv39ifxUqNKM2kUW4OUBV4TQQlBUZyDQVRJYV7mQ2ryOXrTFzvHJxNZXQiXC86VmKf8X+E66Zpiw/XHFmM4xe81Hq6g4CL+ptnI58d48AvtNZfNldXtgGj0F9P2ImYImH3uJhBqc3y9</vt:lpwstr>
  </property>
  <property fmtid="{D5CDD505-2E9C-101B-9397-08002B2CF9AE}" pid="56" name="x1ye=57">
    <vt:lpwstr>71nwJHuZapRdpKgwAFUVR26qQje09cCX//oApi6m/nZDCbYMvS4gqzk9l4sWkp2iDOYp6Gbwsz2tTEW5ZexaX8ZvZvMdlq83xFCnEGukIUV2CH64uuJ4fwPbDMW7/FM12YOX3i66VebrJPu0/Ncx0AWB0B9KHZl2D6lbBUQBG67Jb931tGAougYcXGhgVBhBAwBU7TnLTetDBSETUfXWCdOHMmmpQ98yX6RwvBrxnURDwnBFLGz/pHO0tQgTU0h</vt:lpwstr>
  </property>
  <property fmtid="{D5CDD505-2E9C-101B-9397-08002B2CF9AE}" pid="57" name="x1ye=58">
    <vt:lpwstr>WFkSUetg/QD9031yxjmSHAI73WkmauhHZKYxHPhCoEnRTRP4W+S1Jgu7MhyGcaBCVYcJyXCfT3lNdfPYGu7x4KS1YBF9c4nBf/vmQQNm3STMqiJHrhNkn9Lj6Dv/Vam03PMMkyuan8yvqtMnLTa2dYCE2+UBIRVXCXMd8oIJheiIRvKMWORp+TL2sA93Jt/tDt11FgaRojuDpWTUfi0NbUyuPKu6GnqgNOn+R5GBX4lA8iCEqpeEVoawWmKetnC</vt:lpwstr>
  </property>
  <property fmtid="{D5CDD505-2E9C-101B-9397-08002B2CF9AE}" pid="58" name="x1ye=59">
    <vt:lpwstr>SlSxymjCPP7DSPIRwhirRAExfobc+Qe1h1aqHDQVWiqeeWnPoCMgvJQgu/SbxeX9n5M0MHZbUPvna+DPgkH1mUOucF7jLuGcfCu3U6PpDI9Sv59Nftrvgrw4Uy7hHADkyDyOMEKSvWSzU1TQYSnJAcvN5gv7wW0SUnKOTuXRcWYxGdsFY8bh/vXmwihQ4ocfrVL2WmtU9H5p9LMYJfVCzry3UpQFcYFjAt7HPNqxROzW77gkpLWUsrdB2bNk3Sp</vt:lpwstr>
  </property>
  <property fmtid="{D5CDD505-2E9C-101B-9397-08002B2CF9AE}" pid="59" name="x1ye=6">
    <vt:lpwstr>1zWsEifilT4I5831GN52vwzxAPmdYMpAIkD4SMuHef0oTvJkskDPwEo9M1p1rJ0sECTSuy3ZZm1OGD4IlaaSEmiKLvxuJuxb2LA4t1ES8xJOm8brapNDwmOCrVz9UKBPVHneWxnHEg7OkAdCRhLaS4asi38ZZ29G+ZKoPI6HXuO3rrkte0OOVXtfYP6ReqkCkWaUKcGwInZcbq4IcGyg5ChDQZnYmXYhVJH9LWqvzkAj/b6bjJ8ERhMay+NStvk</vt:lpwstr>
  </property>
  <property fmtid="{D5CDD505-2E9C-101B-9397-08002B2CF9AE}" pid="60" name="x1ye=60">
    <vt:lpwstr>vDFr6N76BUUj30VyfiKnNCPGVQzZyurCgEtQPAzFzTHJgZMEei1D4oEdxUJtCy1tf5/LvynwA0of3hAmhSY/G7pxPANR3GBervqAt5XkVjf53oLnfMfkWzNAYXCsrETfgh3aazfYs+q2kIzi38AcopzNAZ+b45ksMtGDidWEWCJ4cI71mr0W3fdOIneiFMCmJHH+IsDAMNPPmv74ANsgFq6Ojpn6GIbkbfxjIGKMcvGzSaISVkvrMcbKhTLSjo2</vt:lpwstr>
  </property>
  <property fmtid="{D5CDD505-2E9C-101B-9397-08002B2CF9AE}" pid="61" name="x1ye=61">
    <vt:lpwstr>lXtSOmpvu3XkdIigWEiZwfwu/0k+iUnlLzm2p3GLUDR5KJksROht6pUT1H/iMiZBgPAAA</vt:lpwstr>
  </property>
  <property fmtid="{D5CDD505-2E9C-101B-9397-08002B2CF9AE}" pid="62" name="x1ye=7">
    <vt:lpwstr>Tj+xDwhqxVuzeRzYXD0oe6/1Jgw+XUKYrtThFruCf6eNi2JE3Qtgt03Gw9A7ATEKpGXhRGnXLtQOOpGADXAsDRoKEnq4v7bwXcwbUYjzJoOXBQMoYyWg3PegtLrOmfxXNyPVkOjfr4FcObFapzjWzfceffJRjmjXiUwzMW/rQa0EKC1jVe4eDioXoKdvJeuDfLhNum50HkvE0yah8sjE5kZ9nQKSRDe6k+fBMJ7MCmvDorA2XAnOy3NXYM47na5</vt:lpwstr>
  </property>
  <property fmtid="{D5CDD505-2E9C-101B-9397-08002B2CF9AE}" pid="63" name="x1ye=8">
    <vt:lpwstr>snpddlSVYCWkbETbWaZzySYlkHa6ir827jI5l1+sDTJInBkwusDs57CIyob5M/JJhR3YGMVNphEr+06mMH4+A+2K0p7G78rDzp7dzOPWvxkv2HbsFk9S90Koe4s/c8GYb3bZbvpb6YaKFPZO+FJRs+C2EV1zR0hbNcWJNAKkKZibLWlVHBy4MyEnTOSu2LETtL8SGsEQpFCZb38j6Hco3WWW3+J/562a/5LljO7Wp8RTrUHHlEQ27yOnrZbTQQq</vt:lpwstr>
  </property>
  <property fmtid="{D5CDD505-2E9C-101B-9397-08002B2CF9AE}" pid="64" name="x1ye=9">
    <vt:lpwstr>wDKYBpdQ7ZLDiyiSaeWKR1gba1pPz1qi6bGideP0HbwwFGA+euSR0Cq2EnYK/hUQkEOvXS59gXB4qnUqmO+yVDxZ9ud6Z5TPk3js7IvwNBPFbgoVNh9WhBwE4yYc+SoIyCSvGuFtOU9drp7/UIFiav2UirDV5ggVhe/UkfSAMXqBrPU/+dN8Gj+L+eXIKzhJEGFwbv1hDa8XkkwrmulAoSkd7n0VMISdp8TBItgHYVbhAOm3VpItES0S267UL+8</vt:lpwstr>
  </property>
</Properties>
</file>